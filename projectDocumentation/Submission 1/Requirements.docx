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DE1E2B" w:rsidRDefault="00DE1E2B">
      <w:pPr>
        <w:rPr>
          <w:b/>
        </w:rPr>
      </w:pPr>
    </w:p>
    <w:p w:rsidR="00E7384F" w:rsidRDefault="00E7384F">
      <w:pPr>
        <w:rPr>
          <w:b/>
        </w:rPr>
      </w:pPr>
    </w:p>
    <w:p w:rsidR="00E7384F" w:rsidRDefault="00E7384F">
      <w:pPr>
        <w:rPr>
          <w:b/>
        </w:rPr>
      </w:pPr>
    </w:p>
    <w:p w:rsidR="00E7384F" w:rsidRDefault="00E7384F">
      <w:pPr>
        <w:jc w:val="center"/>
        <w:rPr>
          <w:b/>
        </w:rPr>
      </w:pPr>
    </w:p>
    <w:p w:rsidR="00E7384F" w:rsidRDefault="00E7384F">
      <w:pPr>
        <w:jc w:val="center"/>
        <w:rPr>
          <w:b/>
        </w:rPr>
      </w:pPr>
      <w:r>
        <w:rPr>
          <w:b/>
        </w:rPr>
        <w:t>Requirements Document</w:t>
      </w: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E7384F">
      <w:pPr>
        <w:rPr>
          <w:b/>
        </w:rPr>
      </w:pPr>
    </w:p>
    <w:p w:rsidR="00E7384F" w:rsidRDefault="007C7D71">
      <w:pPr>
        <w:pageBreakBefore/>
        <w:jc w:val="center"/>
        <w:rPr>
          <w:b/>
        </w:rPr>
        <w:sectPr w:rsidR="00E7384F">
          <w:pgSz w:w="12240" w:h="15840"/>
          <w:pgMar w:top="1440" w:right="1800" w:bottom="1440" w:left="1800" w:header="720" w:footer="720" w:gutter="0"/>
          <w:cols w:space="720"/>
          <w:docGrid w:linePitch="360"/>
        </w:sectPr>
      </w:pPr>
      <w:r>
        <w:rPr>
          <w:b/>
        </w:rPr>
        <w:lastRenderedPageBreak/>
        <w:t>Table o</w:t>
      </w:r>
      <w:r w:rsidR="00E7384F">
        <w:rPr>
          <w:b/>
        </w:rPr>
        <w:t>f Contents</w:t>
      </w:r>
    </w:p>
    <w:p w:rsidR="00A51CE5" w:rsidRDefault="00E7384F">
      <w:pPr>
        <w:pStyle w:val="TOC1"/>
        <w:rPr>
          <w:rFonts w:asciiTheme="minorHAnsi" w:eastAsiaTheme="minorEastAsia" w:hAnsiTheme="minorHAnsi" w:cstheme="minorBidi"/>
          <w:noProof/>
          <w:sz w:val="22"/>
          <w:lang w:eastAsia="en-US"/>
        </w:rPr>
      </w:pPr>
      <w:r>
        <w:lastRenderedPageBreak/>
        <w:fldChar w:fldCharType="begin"/>
      </w:r>
      <w:r>
        <w:instrText xml:space="preserve"> TOC \o "1-3" \h</w:instrText>
      </w:r>
      <w:r>
        <w:fldChar w:fldCharType="separate"/>
      </w:r>
      <w:hyperlink w:anchor="_Toc444352035" w:history="1">
        <w:r w:rsidR="00A51CE5" w:rsidRPr="00450F24">
          <w:rPr>
            <w:rStyle w:val="Hyperlink"/>
            <w:noProof/>
          </w:rPr>
          <w:t>Modification History</w:t>
        </w:r>
        <w:r w:rsidR="00A51CE5">
          <w:rPr>
            <w:noProof/>
          </w:rPr>
          <w:tab/>
        </w:r>
        <w:r w:rsidR="00A51CE5">
          <w:rPr>
            <w:noProof/>
          </w:rPr>
          <w:fldChar w:fldCharType="begin"/>
        </w:r>
        <w:r w:rsidR="00A51CE5">
          <w:rPr>
            <w:noProof/>
          </w:rPr>
          <w:instrText xml:space="preserve"> PAGEREF _Toc444352035 \h </w:instrText>
        </w:r>
        <w:r w:rsidR="00A51CE5">
          <w:rPr>
            <w:noProof/>
          </w:rPr>
        </w:r>
        <w:r w:rsidR="00A51CE5">
          <w:rPr>
            <w:noProof/>
          </w:rPr>
          <w:fldChar w:fldCharType="separate"/>
        </w:r>
        <w:r w:rsidR="00A51CE5">
          <w:rPr>
            <w:noProof/>
          </w:rPr>
          <w:t>3</w:t>
        </w:r>
        <w:r w:rsidR="00A51CE5">
          <w:rPr>
            <w:noProof/>
          </w:rPr>
          <w:fldChar w:fldCharType="end"/>
        </w:r>
      </w:hyperlink>
    </w:p>
    <w:p w:rsidR="00A51CE5" w:rsidRDefault="00A51CE5">
      <w:pPr>
        <w:pStyle w:val="TOC1"/>
        <w:rPr>
          <w:rFonts w:asciiTheme="minorHAnsi" w:eastAsiaTheme="minorEastAsia" w:hAnsiTheme="minorHAnsi" w:cstheme="minorBidi"/>
          <w:noProof/>
          <w:sz w:val="22"/>
          <w:lang w:eastAsia="en-US"/>
        </w:rPr>
      </w:pPr>
      <w:hyperlink w:anchor="_Toc444352036" w:history="1">
        <w:r w:rsidRPr="00450F24">
          <w:rPr>
            <w:rStyle w:val="Hyperlink"/>
            <w:noProof/>
          </w:rPr>
          <w:t>Domain Knowledge</w:t>
        </w:r>
        <w:r>
          <w:rPr>
            <w:noProof/>
          </w:rPr>
          <w:tab/>
        </w:r>
        <w:r>
          <w:rPr>
            <w:noProof/>
          </w:rPr>
          <w:fldChar w:fldCharType="begin"/>
        </w:r>
        <w:r>
          <w:rPr>
            <w:noProof/>
          </w:rPr>
          <w:instrText xml:space="preserve"> PAGEREF _Toc444352036 \h </w:instrText>
        </w:r>
        <w:r>
          <w:rPr>
            <w:noProof/>
          </w:rPr>
        </w:r>
        <w:r>
          <w:rPr>
            <w:noProof/>
          </w:rPr>
          <w:fldChar w:fldCharType="separate"/>
        </w:r>
        <w:r>
          <w:rPr>
            <w:noProof/>
          </w:rPr>
          <w:t>4</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37" w:history="1">
        <w:r w:rsidRPr="00450F24">
          <w:rPr>
            <w:rStyle w:val="Hyperlink"/>
            <w:noProof/>
          </w:rPr>
          <w:t>Glossary</w:t>
        </w:r>
        <w:r>
          <w:rPr>
            <w:noProof/>
          </w:rPr>
          <w:tab/>
        </w:r>
        <w:r>
          <w:rPr>
            <w:noProof/>
          </w:rPr>
          <w:fldChar w:fldCharType="begin"/>
        </w:r>
        <w:r>
          <w:rPr>
            <w:noProof/>
          </w:rPr>
          <w:instrText xml:space="preserve"> PAGEREF _Toc444352037 \h </w:instrText>
        </w:r>
        <w:r>
          <w:rPr>
            <w:noProof/>
          </w:rPr>
        </w:r>
        <w:r>
          <w:rPr>
            <w:noProof/>
          </w:rPr>
          <w:fldChar w:fldCharType="separate"/>
        </w:r>
        <w:r>
          <w:rPr>
            <w:noProof/>
          </w:rPr>
          <w:t>4</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38" w:history="1">
        <w:r w:rsidRPr="00450F24">
          <w:rPr>
            <w:rStyle w:val="Hyperlink"/>
            <w:noProof/>
          </w:rPr>
          <w:t>Interview with Client</w:t>
        </w:r>
        <w:r>
          <w:rPr>
            <w:noProof/>
          </w:rPr>
          <w:tab/>
        </w:r>
        <w:r>
          <w:rPr>
            <w:noProof/>
          </w:rPr>
          <w:fldChar w:fldCharType="begin"/>
        </w:r>
        <w:r>
          <w:rPr>
            <w:noProof/>
          </w:rPr>
          <w:instrText xml:space="preserve"> PAGEREF _Toc444352038 \h </w:instrText>
        </w:r>
        <w:r>
          <w:rPr>
            <w:noProof/>
          </w:rPr>
        </w:r>
        <w:r>
          <w:rPr>
            <w:noProof/>
          </w:rPr>
          <w:fldChar w:fldCharType="separate"/>
        </w:r>
        <w:r>
          <w:rPr>
            <w:noProof/>
          </w:rPr>
          <w:t>5</w:t>
        </w:r>
        <w:r>
          <w:rPr>
            <w:noProof/>
          </w:rPr>
          <w:fldChar w:fldCharType="end"/>
        </w:r>
      </w:hyperlink>
    </w:p>
    <w:p w:rsidR="00A51CE5" w:rsidRDefault="00A51CE5">
      <w:pPr>
        <w:pStyle w:val="TOC1"/>
        <w:rPr>
          <w:rFonts w:asciiTheme="minorHAnsi" w:eastAsiaTheme="minorEastAsia" w:hAnsiTheme="minorHAnsi" w:cstheme="minorBidi"/>
          <w:noProof/>
          <w:sz w:val="22"/>
          <w:lang w:eastAsia="en-US"/>
        </w:rPr>
      </w:pPr>
      <w:hyperlink w:anchor="_Toc444352039" w:history="1">
        <w:r w:rsidRPr="00450F24">
          <w:rPr>
            <w:rStyle w:val="Hyperlink"/>
            <w:noProof/>
          </w:rPr>
          <w:t>Functional Requirements</w:t>
        </w:r>
        <w:r>
          <w:rPr>
            <w:noProof/>
          </w:rPr>
          <w:tab/>
        </w:r>
        <w:r>
          <w:rPr>
            <w:noProof/>
          </w:rPr>
          <w:fldChar w:fldCharType="begin"/>
        </w:r>
        <w:r>
          <w:rPr>
            <w:noProof/>
          </w:rPr>
          <w:instrText xml:space="preserve"> PAGEREF _Toc444352039 \h </w:instrText>
        </w:r>
        <w:r>
          <w:rPr>
            <w:noProof/>
          </w:rPr>
        </w:r>
        <w:r>
          <w:rPr>
            <w:noProof/>
          </w:rPr>
          <w:fldChar w:fldCharType="separate"/>
        </w:r>
        <w:r>
          <w:rPr>
            <w:noProof/>
          </w:rPr>
          <w:t>6</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40" w:history="1">
        <w:r w:rsidRPr="00450F24">
          <w:rPr>
            <w:rStyle w:val="Hyperlink"/>
            <w:noProof/>
          </w:rPr>
          <w:t>Use Cases</w:t>
        </w:r>
        <w:r>
          <w:rPr>
            <w:noProof/>
          </w:rPr>
          <w:tab/>
        </w:r>
        <w:r>
          <w:rPr>
            <w:noProof/>
          </w:rPr>
          <w:fldChar w:fldCharType="begin"/>
        </w:r>
        <w:r>
          <w:rPr>
            <w:noProof/>
          </w:rPr>
          <w:instrText xml:space="preserve"> PAGEREF _Toc444352040 \h </w:instrText>
        </w:r>
        <w:r>
          <w:rPr>
            <w:noProof/>
          </w:rPr>
        </w:r>
        <w:r>
          <w:rPr>
            <w:noProof/>
          </w:rPr>
          <w:fldChar w:fldCharType="separate"/>
        </w:r>
        <w:r>
          <w:rPr>
            <w:noProof/>
          </w:rPr>
          <w:t>6</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1" w:history="1">
        <w:r w:rsidRPr="00450F24">
          <w:rPr>
            <w:rStyle w:val="Hyperlink"/>
            <w:noProof/>
          </w:rPr>
          <w:t>Use Case 1</w:t>
        </w:r>
        <w:r>
          <w:rPr>
            <w:noProof/>
          </w:rPr>
          <w:tab/>
        </w:r>
        <w:r>
          <w:rPr>
            <w:noProof/>
          </w:rPr>
          <w:fldChar w:fldCharType="begin"/>
        </w:r>
        <w:r>
          <w:rPr>
            <w:noProof/>
          </w:rPr>
          <w:instrText xml:space="preserve"> PAGEREF _Toc444352041 \h </w:instrText>
        </w:r>
        <w:r>
          <w:rPr>
            <w:noProof/>
          </w:rPr>
        </w:r>
        <w:r>
          <w:rPr>
            <w:noProof/>
          </w:rPr>
          <w:fldChar w:fldCharType="separate"/>
        </w:r>
        <w:r>
          <w:rPr>
            <w:noProof/>
          </w:rPr>
          <w:t>6</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2" w:history="1">
        <w:r w:rsidRPr="00450F24">
          <w:rPr>
            <w:rStyle w:val="Hyperlink"/>
            <w:noProof/>
          </w:rPr>
          <w:t>Use Case 2</w:t>
        </w:r>
        <w:r>
          <w:rPr>
            <w:noProof/>
          </w:rPr>
          <w:tab/>
        </w:r>
        <w:r>
          <w:rPr>
            <w:noProof/>
          </w:rPr>
          <w:fldChar w:fldCharType="begin"/>
        </w:r>
        <w:r>
          <w:rPr>
            <w:noProof/>
          </w:rPr>
          <w:instrText xml:space="preserve"> PAGEREF _Toc444352042 \h </w:instrText>
        </w:r>
        <w:r>
          <w:rPr>
            <w:noProof/>
          </w:rPr>
        </w:r>
        <w:r>
          <w:rPr>
            <w:noProof/>
          </w:rPr>
          <w:fldChar w:fldCharType="separate"/>
        </w:r>
        <w:r>
          <w:rPr>
            <w:noProof/>
          </w:rPr>
          <w:t>6</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3" w:history="1">
        <w:r w:rsidRPr="00450F24">
          <w:rPr>
            <w:rStyle w:val="Hyperlink"/>
            <w:noProof/>
          </w:rPr>
          <w:t>Use Case 3</w:t>
        </w:r>
        <w:r>
          <w:rPr>
            <w:noProof/>
          </w:rPr>
          <w:tab/>
        </w:r>
        <w:r>
          <w:rPr>
            <w:noProof/>
          </w:rPr>
          <w:fldChar w:fldCharType="begin"/>
        </w:r>
        <w:r>
          <w:rPr>
            <w:noProof/>
          </w:rPr>
          <w:instrText xml:space="preserve"> PAGEREF _Toc444352043 \h </w:instrText>
        </w:r>
        <w:r>
          <w:rPr>
            <w:noProof/>
          </w:rPr>
        </w:r>
        <w:r>
          <w:rPr>
            <w:noProof/>
          </w:rPr>
          <w:fldChar w:fldCharType="separate"/>
        </w:r>
        <w:r>
          <w:rPr>
            <w:noProof/>
          </w:rPr>
          <w:t>7</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4" w:history="1">
        <w:r w:rsidRPr="00450F24">
          <w:rPr>
            <w:rStyle w:val="Hyperlink"/>
            <w:noProof/>
          </w:rPr>
          <w:t>Use Case 4</w:t>
        </w:r>
        <w:r>
          <w:rPr>
            <w:noProof/>
          </w:rPr>
          <w:tab/>
        </w:r>
        <w:r>
          <w:rPr>
            <w:noProof/>
          </w:rPr>
          <w:fldChar w:fldCharType="begin"/>
        </w:r>
        <w:r>
          <w:rPr>
            <w:noProof/>
          </w:rPr>
          <w:instrText xml:space="preserve"> PAGEREF _Toc444352044 \h </w:instrText>
        </w:r>
        <w:r>
          <w:rPr>
            <w:noProof/>
          </w:rPr>
        </w:r>
        <w:r>
          <w:rPr>
            <w:noProof/>
          </w:rPr>
          <w:fldChar w:fldCharType="separate"/>
        </w:r>
        <w:r>
          <w:rPr>
            <w:noProof/>
          </w:rPr>
          <w:t>7</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5" w:history="1">
        <w:r w:rsidRPr="00450F24">
          <w:rPr>
            <w:rStyle w:val="Hyperlink"/>
            <w:noProof/>
          </w:rPr>
          <w:t>Use Case 5</w:t>
        </w:r>
        <w:r>
          <w:rPr>
            <w:noProof/>
          </w:rPr>
          <w:tab/>
        </w:r>
        <w:r>
          <w:rPr>
            <w:noProof/>
          </w:rPr>
          <w:fldChar w:fldCharType="begin"/>
        </w:r>
        <w:r>
          <w:rPr>
            <w:noProof/>
          </w:rPr>
          <w:instrText xml:space="preserve"> PAGEREF _Toc444352045 \h </w:instrText>
        </w:r>
        <w:r>
          <w:rPr>
            <w:noProof/>
          </w:rPr>
        </w:r>
        <w:r>
          <w:rPr>
            <w:noProof/>
          </w:rPr>
          <w:fldChar w:fldCharType="separate"/>
        </w:r>
        <w:r>
          <w:rPr>
            <w:noProof/>
          </w:rPr>
          <w:t>8</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6" w:history="1">
        <w:r w:rsidRPr="00450F24">
          <w:rPr>
            <w:rStyle w:val="Hyperlink"/>
            <w:noProof/>
          </w:rPr>
          <w:t>Use Case 6</w:t>
        </w:r>
        <w:r>
          <w:rPr>
            <w:noProof/>
          </w:rPr>
          <w:tab/>
        </w:r>
        <w:r>
          <w:rPr>
            <w:noProof/>
          </w:rPr>
          <w:fldChar w:fldCharType="begin"/>
        </w:r>
        <w:r>
          <w:rPr>
            <w:noProof/>
          </w:rPr>
          <w:instrText xml:space="preserve"> PAGEREF _Toc444352046 \h </w:instrText>
        </w:r>
        <w:r>
          <w:rPr>
            <w:noProof/>
          </w:rPr>
        </w:r>
        <w:r>
          <w:rPr>
            <w:noProof/>
          </w:rPr>
          <w:fldChar w:fldCharType="separate"/>
        </w:r>
        <w:r>
          <w:rPr>
            <w:noProof/>
          </w:rPr>
          <w:t>9</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7" w:history="1">
        <w:r w:rsidRPr="00450F24">
          <w:rPr>
            <w:rStyle w:val="Hyperlink"/>
            <w:noProof/>
          </w:rPr>
          <w:t>Use Case 7</w:t>
        </w:r>
        <w:r>
          <w:rPr>
            <w:noProof/>
          </w:rPr>
          <w:tab/>
        </w:r>
        <w:r>
          <w:rPr>
            <w:noProof/>
          </w:rPr>
          <w:fldChar w:fldCharType="begin"/>
        </w:r>
        <w:r>
          <w:rPr>
            <w:noProof/>
          </w:rPr>
          <w:instrText xml:space="preserve"> PAGEREF _Toc444352047 \h </w:instrText>
        </w:r>
        <w:r>
          <w:rPr>
            <w:noProof/>
          </w:rPr>
        </w:r>
        <w:r>
          <w:rPr>
            <w:noProof/>
          </w:rPr>
          <w:fldChar w:fldCharType="separate"/>
        </w:r>
        <w:r>
          <w:rPr>
            <w:noProof/>
          </w:rPr>
          <w:t>9</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8" w:history="1">
        <w:r w:rsidRPr="00450F24">
          <w:rPr>
            <w:rStyle w:val="Hyperlink"/>
            <w:noProof/>
          </w:rPr>
          <w:t>Use Case 8</w:t>
        </w:r>
        <w:r>
          <w:rPr>
            <w:noProof/>
          </w:rPr>
          <w:tab/>
        </w:r>
        <w:r>
          <w:rPr>
            <w:noProof/>
          </w:rPr>
          <w:fldChar w:fldCharType="begin"/>
        </w:r>
        <w:r>
          <w:rPr>
            <w:noProof/>
          </w:rPr>
          <w:instrText xml:space="preserve"> PAGEREF _Toc444352048 \h </w:instrText>
        </w:r>
        <w:r>
          <w:rPr>
            <w:noProof/>
          </w:rPr>
        </w:r>
        <w:r>
          <w:rPr>
            <w:noProof/>
          </w:rPr>
          <w:fldChar w:fldCharType="separate"/>
        </w:r>
        <w:r>
          <w:rPr>
            <w:noProof/>
          </w:rPr>
          <w:t>10</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49" w:history="1">
        <w:r w:rsidRPr="00450F24">
          <w:rPr>
            <w:rStyle w:val="Hyperlink"/>
            <w:noProof/>
          </w:rPr>
          <w:t>Use Case 9</w:t>
        </w:r>
        <w:r>
          <w:rPr>
            <w:noProof/>
          </w:rPr>
          <w:tab/>
        </w:r>
        <w:r>
          <w:rPr>
            <w:noProof/>
          </w:rPr>
          <w:fldChar w:fldCharType="begin"/>
        </w:r>
        <w:r>
          <w:rPr>
            <w:noProof/>
          </w:rPr>
          <w:instrText xml:space="preserve"> PAGEREF _Toc444352049 \h </w:instrText>
        </w:r>
        <w:r>
          <w:rPr>
            <w:noProof/>
          </w:rPr>
        </w:r>
        <w:r>
          <w:rPr>
            <w:noProof/>
          </w:rPr>
          <w:fldChar w:fldCharType="separate"/>
        </w:r>
        <w:r>
          <w:rPr>
            <w:noProof/>
          </w:rPr>
          <w:t>10</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50" w:history="1">
        <w:r w:rsidRPr="00450F24">
          <w:rPr>
            <w:rStyle w:val="Hyperlink"/>
            <w:noProof/>
          </w:rPr>
          <w:t>Use Case 10</w:t>
        </w:r>
        <w:r>
          <w:rPr>
            <w:noProof/>
          </w:rPr>
          <w:tab/>
        </w:r>
        <w:r>
          <w:rPr>
            <w:noProof/>
          </w:rPr>
          <w:fldChar w:fldCharType="begin"/>
        </w:r>
        <w:r>
          <w:rPr>
            <w:noProof/>
          </w:rPr>
          <w:instrText xml:space="preserve"> PAGEREF _Toc444352050 \h </w:instrText>
        </w:r>
        <w:r>
          <w:rPr>
            <w:noProof/>
          </w:rPr>
        </w:r>
        <w:r>
          <w:rPr>
            <w:noProof/>
          </w:rPr>
          <w:fldChar w:fldCharType="separate"/>
        </w:r>
        <w:r>
          <w:rPr>
            <w:noProof/>
          </w:rPr>
          <w:t>11</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51" w:history="1">
        <w:r w:rsidRPr="00450F24">
          <w:rPr>
            <w:rStyle w:val="Hyperlink"/>
            <w:noProof/>
          </w:rPr>
          <w:t>Use Case 11</w:t>
        </w:r>
        <w:bookmarkStart w:id="0" w:name="_GoBack"/>
        <w:bookmarkEnd w:id="0"/>
        <w:r>
          <w:rPr>
            <w:noProof/>
          </w:rPr>
          <w:tab/>
        </w:r>
        <w:r>
          <w:rPr>
            <w:noProof/>
          </w:rPr>
          <w:fldChar w:fldCharType="begin"/>
        </w:r>
        <w:r>
          <w:rPr>
            <w:noProof/>
          </w:rPr>
          <w:instrText xml:space="preserve"> PAGEREF _Toc444352051 \h </w:instrText>
        </w:r>
        <w:r>
          <w:rPr>
            <w:noProof/>
          </w:rPr>
        </w:r>
        <w:r>
          <w:rPr>
            <w:noProof/>
          </w:rPr>
          <w:fldChar w:fldCharType="separate"/>
        </w:r>
        <w:r>
          <w:rPr>
            <w:noProof/>
          </w:rPr>
          <w:t>12</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52" w:history="1">
        <w:r w:rsidRPr="00450F24">
          <w:rPr>
            <w:rStyle w:val="Hyperlink"/>
            <w:noProof/>
          </w:rPr>
          <w:t>Use Case 12</w:t>
        </w:r>
        <w:r>
          <w:rPr>
            <w:noProof/>
          </w:rPr>
          <w:tab/>
        </w:r>
        <w:r>
          <w:rPr>
            <w:noProof/>
          </w:rPr>
          <w:fldChar w:fldCharType="begin"/>
        </w:r>
        <w:r>
          <w:rPr>
            <w:noProof/>
          </w:rPr>
          <w:instrText xml:space="preserve"> PAGEREF _Toc444352052 \h </w:instrText>
        </w:r>
        <w:r>
          <w:rPr>
            <w:noProof/>
          </w:rPr>
        </w:r>
        <w:r>
          <w:rPr>
            <w:noProof/>
          </w:rPr>
          <w:fldChar w:fldCharType="separate"/>
        </w:r>
        <w:r>
          <w:rPr>
            <w:noProof/>
          </w:rPr>
          <w:t>12</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53" w:history="1">
        <w:r w:rsidRPr="00450F24">
          <w:rPr>
            <w:rStyle w:val="Hyperlink"/>
            <w:noProof/>
          </w:rPr>
          <w:t>Use Case 13</w:t>
        </w:r>
        <w:r>
          <w:rPr>
            <w:noProof/>
          </w:rPr>
          <w:tab/>
        </w:r>
        <w:r>
          <w:rPr>
            <w:noProof/>
          </w:rPr>
          <w:fldChar w:fldCharType="begin"/>
        </w:r>
        <w:r>
          <w:rPr>
            <w:noProof/>
          </w:rPr>
          <w:instrText xml:space="preserve"> PAGEREF _Toc444352053 \h </w:instrText>
        </w:r>
        <w:r>
          <w:rPr>
            <w:noProof/>
          </w:rPr>
        </w:r>
        <w:r>
          <w:rPr>
            <w:noProof/>
          </w:rPr>
          <w:fldChar w:fldCharType="separate"/>
        </w:r>
        <w:r>
          <w:rPr>
            <w:noProof/>
          </w:rPr>
          <w:t>13</w:t>
        </w:r>
        <w:r>
          <w:rPr>
            <w:noProof/>
          </w:rPr>
          <w:fldChar w:fldCharType="end"/>
        </w:r>
      </w:hyperlink>
    </w:p>
    <w:p w:rsidR="00A51CE5" w:rsidRDefault="00A51CE5">
      <w:pPr>
        <w:pStyle w:val="TOC3"/>
        <w:tabs>
          <w:tab w:val="right" w:leader="dot" w:pos="8630"/>
        </w:tabs>
        <w:rPr>
          <w:rFonts w:asciiTheme="minorHAnsi" w:eastAsiaTheme="minorEastAsia" w:hAnsiTheme="minorHAnsi" w:cstheme="minorBidi"/>
          <w:noProof/>
          <w:sz w:val="22"/>
          <w:lang w:eastAsia="en-US"/>
        </w:rPr>
      </w:pPr>
      <w:hyperlink w:anchor="_Toc444352054" w:history="1">
        <w:r w:rsidRPr="00450F24">
          <w:rPr>
            <w:rStyle w:val="Hyperlink"/>
            <w:noProof/>
          </w:rPr>
          <w:t>Use Case 14</w:t>
        </w:r>
        <w:r>
          <w:rPr>
            <w:noProof/>
          </w:rPr>
          <w:tab/>
        </w:r>
        <w:r>
          <w:rPr>
            <w:noProof/>
          </w:rPr>
          <w:fldChar w:fldCharType="begin"/>
        </w:r>
        <w:r>
          <w:rPr>
            <w:noProof/>
          </w:rPr>
          <w:instrText xml:space="preserve"> PAGEREF _Toc444352054 \h </w:instrText>
        </w:r>
        <w:r>
          <w:rPr>
            <w:noProof/>
          </w:rPr>
        </w:r>
        <w:r>
          <w:rPr>
            <w:noProof/>
          </w:rPr>
          <w:fldChar w:fldCharType="separate"/>
        </w:r>
        <w:r>
          <w:rPr>
            <w:noProof/>
          </w:rPr>
          <w:t>13</w:t>
        </w:r>
        <w:r>
          <w:rPr>
            <w:noProof/>
          </w:rPr>
          <w:fldChar w:fldCharType="end"/>
        </w:r>
      </w:hyperlink>
    </w:p>
    <w:p w:rsidR="00A51CE5" w:rsidRDefault="00A51CE5">
      <w:pPr>
        <w:pStyle w:val="TOC1"/>
        <w:rPr>
          <w:rFonts w:asciiTheme="minorHAnsi" w:eastAsiaTheme="minorEastAsia" w:hAnsiTheme="minorHAnsi" w:cstheme="minorBidi"/>
          <w:noProof/>
          <w:sz w:val="22"/>
          <w:lang w:eastAsia="en-US"/>
        </w:rPr>
      </w:pPr>
      <w:hyperlink w:anchor="_Toc444352055" w:history="1">
        <w:r w:rsidRPr="00450F24">
          <w:rPr>
            <w:rStyle w:val="Hyperlink"/>
            <w:noProof/>
          </w:rPr>
          <w:t>Non-Functional Requirements</w:t>
        </w:r>
        <w:r>
          <w:rPr>
            <w:noProof/>
          </w:rPr>
          <w:tab/>
        </w:r>
        <w:r>
          <w:rPr>
            <w:noProof/>
          </w:rPr>
          <w:fldChar w:fldCharType="begin"/>
        </w:r>
        <w:r>
          <w:rPr>
            <w:noProof/>
          </w:rPr>
          <w:instrText xml:space="preserve"> PAGEREF _Toc444352055 \h </w:instrText>
        </w:r>
        <w:r>
          <w:rPr>
            <w:noProof/>
          </w:rPr>
        </w:r>
        <w:r>
          <w:rPr>
            <w:noProof/>
          </w:rPr>
          <w:fldChar w:fldCharType="separate"/>
        </w:r>
        <w:r>
          <w:rPr>
            <w:noProof/>
          </w:rPr>
          <w:t>15</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56" w:history="1">
        <w:r w:rsidRPr="00450F24">
          <w:rPr>
            <w:rStyle w:val="Hyperlink"/>
            <w:noProof/>
          </w:rPr>
          <w:t>Cost Constraints</w:t>
        </w:r>
        <w:r>
          <w:rPr>
            <w:noProof/>
          </w:rPr>
          <w:tab/>
        </w:r>
        <w:r>
          <w:rPr>
            <w:noProof/>
          </w:rPr>
          <w:fldChar w:fldCharType="begin"/>
        </w:r>
        <w:r>
          <w:rPr>
            <w:noProof/>
          </w:rPr>
          <w:instrText xml:space="preserve"> PAGEREF _Toc444352056 \h </w:instrText>
        </w:r>
        <w:r>
          <w:rPr>
            <w:noProof/>
          </w:rPr>
        </w:r>
        <w:r>
          <w:rPr>
            <w:noProof/>
          </w:rPr>
          <w:fldChar w:fldCharType="separate"/>
        </w:r>
        <w:r>
          <w:rPr>
            <w:noProof/>
          </w:rPr>
          <w:t>15</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57" w:history="1">
        <w:r w:rsidRPr="00450F24">
          <w:rPr>
            <w:rStyle w:val="Hyperlink"/>
            <w:noProof/>
          </w:rPr>
          <w:t>Reliability</w:t>
        </w:r>
        <w:r>
          <w:rPr>
            <w:noProof/>
          </w:rPr>
          <w:tab/>
        </w:r>
        <w:r>
          <w:rPr>
            <w:noProof/>
          </w:rPr>
          <w:fldChar w:fldCharType="begin"/>
        </w:r>
        <w:r>
          <w:rPr>
            <w:noProof/>
          </w:rPr>
          <w:instrText xml:space="preserve"> PAGEREF _Toc444352057 \h </w:instrText>
        </w:r>
        <w:r>
          <w:rPr>
            <w:noProof/>
          </w:rPr>
        </w:r>
        <w:r>
          <w:rPr>
            <w:noProof/>
          </w:rPr>
          <w:fldChar w:fldCharType="separate"/>
        </w:r>
        <w:r>
          <w:rPr>
            <w:noProof/>
          </w:rPr>
          <w:t>15</w:t>
        </w:r>
        <w:r>
          <w:rPr>
            <w:noProof/>
          </w:rPr>
          <w:fldChar w:fldCharType="end"/>
        </w:r>
      </w:hyperlink>
    </w:p>
    <w:p w:rsidR="00A51CE5" w:rsidRDefault="00A51CE5">
      <w:pPr>
        <w:pStyle w:val="TOC2"/>
        <w:tabs>
          <w:tab w:val="right" w:leader="dot" w:pos="8630"/>
        </w:tabs>
        <w:rPr>
          <w:rFonts w:asciiTheme="minorHAnsi" w:eastAsiaTheme="minorEastAsia" w:hAnsiTheme="minorHAnsi" w:cstheme="minorBidi"/>
          <w:noProof/>
          <w:sz w:val="22"/>
          <w:lang w:eastAsia="en-US"/>
        </w:rPr>
      </w:pPr>
      <w:hyperlink w:anchor="_Toc444352058" w:history="1">
        <w:r w:rsidRPr="00450F24">
          <w:rPr>
            <w:rStyle w:val="Hyperlink"/>
            <w:noProof/>
          </w:rPr>
          <w:t>Time Constraints</w:t>
        </w:r>
        <w:r>
          <w:rPr>
            <w:noProof/>
          </w:rPr>
          <w:tab/>
        </w:r>
        <w:r>
          <w:rPr>
            <w:noProof/>
          </w:rPr>
          <w:fldChar w:fldCharType="begin"/>
        </w:r>
        <w:r>
          <w:rPr>
            <w:noProof/>
          </w:rPr>
          <w:instrText xml:space="preserve"> PAGEREF _Toc444352058 \h </w:instrText>
        </w:r>
        <w:r>
          <w:rPr>
            <w:noProof/>
          </w:rPr>
        </w:r>
        <w:r>
          <w:rPr>
            <w:noProof/>
          </w:rPr>
          <w:fldChar w:fldCharType="separate"/>
        </w:r>
        <w:r>
          <w:rPr>
            <w:noProof/>
          </w:rPr>
          <w:t>15</w:t>
        </w:r>
        <w:r>
          <w:rPr>
            <w:noProof/>
          </w:rPr>
          <w:fldChar w:fldCharType="end"/>
        </w:r>
      </w:hyperlink>
    </w:p>
    <w:p w:rsidR="007C7D71" w:rsidRDefault="00E7384F" w:rsidP="00A51CE5">
      <w:pPr>
        <w:pStyle w:val="TOC2"/>
        <w:tabs>
          <w:tab w:val="right" w:leader="dot" w:pos="8640"/>
        </w:tabs>
      </w:pPr>
      <w:r>
        <w:lastRenderedPageBreak/>
        <w:fldChar w:fldCharType="end"/>
      </w:r>
      <w:bookmarkStart w:id="1" w:name="_Toc444352035"/>
      <w:r w:rsidR="00C90D09">
        <w:t>Modification History</w:t>
      </w:r>
      <w:bookmarkEnd w:id="1"/>
    </w:p>
    <w:p w:rsidR="008638FC" w:rsidRPr="008638FC" w:rsidRDefault="008638FC" w:rsidP="008638FC">
      <w:pPr>
        <w:pStyle w:val="ListParagraph"/>
        <w:numPr>
          <w:ilvl w:val="0"/>
          <w:numId w:val="26"/>
        </w:numPr>
        <w:rPr>
          <w:color w:val="FF0000"/>
        </w:rPr>
      </w:pPr>
      <w:r w:rsidRPr="008638FC">
        <w:rPr>
          <w:color w:val="FF0000"/>
        </w:rPr>
        <w:t>2/23/2016 Original product design and documentation was modified to keep track of each player’s history and display upon user’s request.</w:t>
      </w:r>
    </w:p>
    <w:p w:rsidR="007C7D71" w:rsidRDefault="008638FC" w:rsidP="008638FC">
      <w:pPr>
        <w:pStyle w:val="ListParagraph"/>
        <w:numPr>
          <w:ilvl w:val="0"/>
          <w:numId w:val="26"/>
        </w:numPr>
        <w:rPr>
          <w:color w:val="FF0000"/>
        </w:rPr>
      </w:pPr>
      <w:r>
        <w:rPr>
          <w:color w:val="FF0000"/>
        </w:rPr>
        <w:t>M</w:t>
      </w:r>
      <w:r w:rsidRPr="008638FC">
        <w:rPr>
          <w:color w:val="FF0000"/>
        </w:rPr>
        <w:t>odified the PowerPoint presentation which has to be re-designed due to lack of understanding and clarifying the material.</w:t>
      </w:r>
    </w:p>
    <w:p w:rsidR="00AE5A4B" w:rsidRPr="008638FC" w:rsidRDefault="00AE5A4B" w:rsidP="008638FC">
      <w:pPr>
        <w:pStyle w:val="ListParagraph"/>
        <w:numPr>
          <w:ilvl w:val="0"/>
          <w:numId w:val="26"/>
        </w:numPr>
        <w:rPr>
          <w:color w:val="FF0000"/>
        </w:rPr>
      </w:pPr>
      <w:r>
        <w:rPr>
          <w:color w:val="FF0000"/>
        </w:rPr>
        <w:t>02/26/2016 Edited for consistency and clarity</w:t>
      </w:r>
    </w:p>
    <w:p w:rsidR="00E7384F" w:rsidRDefault="00E7384F" w:rsidP="007C7D71">
      <w:pPr>
        <w:pStyle w:val="Heading1"/>
        <w:pageBreakBefore/>
      </w:pPr>
      <w:bookmarkStart w:id="2" w:name="_Toc444352036"/>
      <w:r>
        <w:lastRenderedPageBreak/>
        <w:t>Domain Knowledge</w:t>
      </w:r>
      <w:bookmarkEnd w:id="2"/>
    </w:p>
    <w:p w:rsidR="00E7384F" w:rsidRDefault="00E7384F">
      <w:pPr>
        <w:pStyle w:val="Heading2"/>
      </w:pPr>
      <w:bookmarkStart w:id="3" w:name="_Toc444352037"/>
      <w:r>
        <w:t>Glossary</w:t>
      </w:r>
      <w:bookmarkEnd w:id="3"/>
    </w:p>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C503AD">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Term</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Definition</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6x6 Tic Tac Toe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A game that is played with two players, X and O, who take turns marking spaces usually in a </w:t>
            </w:r>
            <w:r>
              <w:t>6</w:t>
            </w:r>
            <w:r w:rsidRPr="00C26285">
              <w:t>x</w:t>
            </w:r>
            <w:r>
              <w:t>6</w:t>
            </w:r>
            <w:r w:rsidRPr="00C26285">
              <w:t xml:space="preserve"> grid.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Graphical User Interface</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Human-Computer Interface that uses windows icons and menus which can be manipulated by user input. </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Platform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hardware and support software which a program is intended to operate.</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Client/Server System</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The relationship between processes running on separate machines. A client initiates the dialog by sending a request to the server.</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4-in-a-row</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When a</w:t>
            </w:r>
            <w:r w:rsidRPr="00C26285">
              <w:t xml:space="preserve"> player succeeds in placing four marks in </w:t>
            </w:r>
            <w:r>
              <w:t>a</w:t>
            </w:r>
            <w:r w:rsidRPr="00C26285">
              <w:t xml:space="preserve"> horizontal, vertical, or diagonal r</w:t>
            </w:r>
            <w:r>
              <w:t>ow</w:t>
            </w:r>
            <w:r w:rsidRPr="00C26285">
              <w:t>.</w:t>
            </w:r>
          </w:p>
        </w:tc>
      </w:tr>
      <w:tr w:rsidR="00C503AD" w:rsidTr="00C503AD">
        <w:tc>
          <w:tcPr>
            <w:tcW w:w="1728" w:type="dxa"/>
            <w:tcBorders>
              <w:top w:val="single" w:sz="4" w:space="0" w:color="000000"/>
              <w:left w:val="single" w:sz="4" w:space="0" w:color="000000"/>
              <w:bottom w:val="single" w:sz="4" w:space="0" w:color="000000"/>
            </w:tcBorders>
          </w:tcPr>
          <w:p w:rsidR="00C503AD" w:rsidRPr="00C26285" w:rsidRDefault="00C503AD" w:rsidP="00C503AD">
            <w:r w:rsidRPr="00C26285">
              <w:t xml:space="preserve"> MySQL</w:t>
            </w:r>
          </w:p>
        </w:tc>
        <w:tc>
          <w:tcPr>
            <w:tcW w:w="7138" w:type="dxa"/>
            <w:tcBorders>
              <w:top w:val="single" w:sz="4" w:space="0" w:color="000000"/>
              <w:left w:val="single" w:sz="4" w:space="0" w:color="000000"/>
              <w:bottom w:val="single" w:sz="4" w:space="0" w:color="000000"/>
              <w:right w:val="single" w:sz="4" w:space="0" w:color="000000"/>
            </w:tcBorders>
          </w:tcPr>
          <w:p w:rsidR="00C503AD" w:rsidRPr="00C26285" w:rsidRDefault="00C503AD" w:rsidP="00C503AD">
            <w:r w:rsidRPr="00C26285">
              <w:t xml:space="preserve"> </w:t>
            </w:r>
            <w:r>
              <w:t>A</w:t>
            </w:r>
            <w:r w:rsidRPr="00C26285">
              <w:rPr>
                <w:shd w:val="clear" w:color="auto" w:fill="FFFFFF"/>
              </w:rPr>
              <w:t>n application database that manages data and allows fast storage and retrieval of that data</w:t>
            </w:r>
            <w:r w:rsidRPr="00C26285">
              <w:rPr>
                <w:color w:val="333333"/>
                <w:shd w:val="clear" w:color="auto" w:fill="FFFFFF"/>
              </w:rPr>
              <w:t>.</w:t>
            </w:r>
          </w:p>
        </w:tc>
      </w:tr>
    </w:tbl>
    <w:p w:rsidR="00E7384F" w:rsidRDefault="00E7384F"/>
    <w:tbl>
      <w:tblPr>
        <w:tblW w:w="8866" w:type="dxa"/>
        <w:tblInd w:w="-5" w:type="dxa"/>
        <w:tblLayout w:type="fixed"/>
        <w:tblLook w:val="0000" w:firstRow="0" w:lastRow="0" w:firstColumn="0" w:lastColumn="0" w:noHBand="0" w:noVBand="0"/>
      </w:tblPr>
      <w:tblGrid>
        <w:gridCol w:w="1728"/>
        <w:gridCol w:w="7138"/>
      </w:tblGrid>
      <w:tr w:rsidR="00E7384F" w:rsidTr="00E33792">
        <w:tc>
          <w:tcPr>
            <w:tcW w:w="1728" w:type="dxa"/>
            <w:tcBorders>
              <w:top w:val="single" w:sz="4" w:space="0" w:color="000000"/>
              <w:left w:val="single" w:sz="4" w:space="0" w:color="000000"/>
              <w:bottom w:val="single" w:sz="4" w:space="0" w:color="000000"/>
            </w:tcBorders>
          </w:tcPr>
          <w:p w:rsidR="00E7384F" w:rsidRDefault="00E7384F">
            <w:pPr>
              <w:snapToGrid w:val="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E7384F" w:rsidRDefault="00E7384F">
            <w:pPr>
              <w:snapToGrid w:val="0"/>
              <w:jc w:val="center"/>
              <w:rPr>
                <w:b/>
              </w:rPr>
            </w:pPr>
            <w:r>
              <w:rPr>
                <w:b/>
              </w:rPr>
              <w:t>Meaning</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3T</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Tic-Tac-Toe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GUI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Graphical User Interface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SPMP</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Project Management Plan</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SQA</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Software Quality Assurance</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w:t>
            </w:r>
            <w:r>
              <w:t xml:space="preserve">3T </w:t>
            </w:r>
            <w:r w:rsidRPr="00C26285">
              <w:t>FC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Tic Tac Toe Flow Chart</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TC</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Test Cases</w:t>
            </w:r>
          </w:p>
        </w:tc>
      </w:tr>
      <w:tr w:rsidR="00E33792" w:rsidTr="00E33792">
        <w:tc>
          <w:tcPr>
            <w:tcW w:w="1728" w:type="dxa"/>
            <w:tcBorders>
              <w:top w:val="single" w:sz="4" w:space="0" w:color="000000"/>
              <w:left w:val="single" w:sz="4" w:space="0" w:color="000000"/>
              <w:bottom w:val="single" w:sz="4" w:space="0" w:color="000000"/>
            </w:tcBorders>
          </w:tcPr>
          <w:p w:rsidR="00E33792" w:rsidRPr="00C26285" w:rsidRDefault="00E33792" w:rsidP="00E33792">
            <w:r w:rsidRPr="00C26285">
              <w:t xml:space="preserve"> AI</w:t>
            </w:r>
          </w:p>
        </w:tc>
        <w:tc>
          <w:tcPr>
            <w:tcW w:w="7138" w:type="dxa"/>
            <w:tcBorders>
              <w:top w:val="single" w:sz="4" w:space="0" w:color="000000"/>
              <w:left w:val="single" w:sz="4" w:space="0" w:color="000000"/>
              <w:bottom w:val="single" w:sz="4" w:space="0" w:color="000000"/>
              <w:right w:val="single" w:sz="4" w:space="0" w:color="000000"/>
            </w:tcBorders>
          </w:tcPr>
          <w:p w:rsidR="00E33792" w:rsidRPr="00C26285" w:rsidRDefault="00E33792" w:rsidP="00E33792">
            <w:r w:rsidRPr="00C26285">
              <w:t xml:space="preserve"> Artificial Intelligence </w:t>
            </w:r>
          </w:p>
        </w:tc>
      </w:tr>
    </w:tbl>
    <w:p w:rsidR="00E7384F" w:rsidRDefault="00E7384F"/>
    <w:p w:rsidR="00E7384F" w:rsidRDefault="00E7384F">
      <w:pPr>
        <w:pStyle w:val="Heading2"/>
        <w:pageBreakBefore/>
      </w:pPr>
      <w:bookmarkStart w:id="4" w:name="_Toc444352038"/>
      <w:r>
        <w:lastRenderedPageBreak/>
        <w:t>Interview with Client</w:t>
      </w:r>
      <w:bookmarkEnd w:id="4"/>
    </w:p>
    <w:p w:rsidR="00E7384F" w:rsidRDefault="00E7384F"/>
    <w:p w:rsidR="00E7384F" w:rsidRDefault="00E7384F">
      <w:r>
        <w:rPr>
          <w:b/>
        </w:rPr>
        <w:t xml:space="preserve">Location: </w:t>
      </w:r>
      <w:r w:rsidR="00550436" w:rsidRPr="00550436">
        <w:t>S708</w:t>
      </w:r>
      <w:r w:rsidR="00550436" w:rsidRPr="00550436">
        <w:rPr>
          <w:b/>
        </w:rPr>
        <w:t xml:space="preserve"> </w:t>
      </w:r>
      <w:r w:rsidR="00550436" w:rsidRPr="00550436">
        <w:t>One</w:t>
      </w:r>
      <w:r w:rsidR="00550436" w:rsidRPr="00550436">
        <w:rPr>
          <w:b/>
        </w:rPr>
        <w:t xml:space="preserve"> </w:t>
      </w:r>
      <w:r w:rsidR="00550436" w:rsidRPr="00550436">
        <w:t>Main</w:t>
      </w:r>
      <w:r w:rsidR="00550436" w:rsidRPr="00550436">
        <w:rPr>
          <w:b/>
        </w:rPr>
        <w:t xml:space="preserve"> </w:t>
      </w:r>
      <w:r w:rsidR="00550436" w:rsidRPr="00550436">
        <w:t>Street</w:t>
      </w:r>
    </w:p>
    <w:p w:rsidR="00E7384F" w:rsidRDefault="00E7384F">
      <w:r>
        <w:rPr>
          <w:b/>
        </w:rPr>
        <w:t xml:space="preserve">Date: </w:t>
      </w:r>
      <w:r w:rsidR="00550436" w:rsidRPr="00550436">
        <w:t>2/8/2015</w:t>
      </w:r>
    </w:p>
    <w:p w:rsidR="00E7384F" w:rsidRDefault="00E7384F">
      <w:r>
        <w:rPr>
          <w:b/>
        </w:rPr>
        <w:t xml:space="preserve">Time: </w:t>
      </w:r>
      <w:r w:rsidR="00550436" w:rsidRPr="00550436">
        <w:t>1:30 PM</w:t>
      </w:r>
    </w:p>
    <w:p w:rsidR="00550436" w:rsidRPr="00550436" w:rsidRDefault="00E7384F" w:rsidP="00550436">
      <w:r>
        <w:rPr>
          <w:b/>
        </w:rPr>
        <w:t xml:space="preserve">Attendees: </w:t>
      </w:r>
      <w:r w:rsidR="00550436" w:rsidRPr="00550436">
        <w:t xml:space="preserve">Yuan </w:t>
      </w:r>
      <w:proofErr w:type="spellStart"/>
      <w:r w:rsidR="00550436" w:rsidRPr="00550436">
        <w:t>Shengli</w:t>
      </w:r>
      <w:proofErr w:type="spellEnd"/>
      <w:r w:rsidR="00550436" w:rsidRPr="00550436">
        <w:t xml:space="preserve"> </w:t>
      </w:r>
    </w:p>
    <w:p w:rsidR="00E7384F" w:rsidRDefault="00550436">
      <w:r w:rsidRPr="00550436">
        <w:t xml:space="preserve"> </w:t>
      </w:r>
      <w:r w:rsidRPr="00550436">
        <w:tab/>
        <w:t xml:space="preserve">Project Management Committee (Eddie, Carrie, Jason, </w:t>
      </w:r>
      <w:proofErr w:type="spellStart"/>
      <w:r w:rsidRPr="00550436">
        <w:t>Ibra</w:t>
      </w:r>
      <w:proofErr w:type="spellEnd"/>
      <w:r w:rsidRPr="00550436">
        <w:t>)</w:t>
      </w:r>
    </w:p>
    <w:p w:rsidR="00E7384F" w:rsidRDefault="00E7384F">
      <w:pPr>
        <w:rPr>
          <w:b/>
        </w:rPr>
      </w:pPr>
      <w:r>
        <w:rPr>
          <w:b/>
        </w:rPr>
        <w:t>Description:</w:t>
      </w:r>
    </w:p>
    <w:p w:rsidR="00E7384F" w:rsidRDefault="00E7384F">
      <w:r>
        <w:rPr>
          <w:i/>
        </w:rPr>
        <w:t>Question 1</w:t>
      </w:r>
      <w:r>
        <w:t xml:space="preserve">: </w:t>
      </w:r>
      <w:r w:rsidR="00550436" w:rsidRPr="00550436">
        <w:t>How is the application going to work?</w:t>
      </w:r>
    </w:p>
    <w:p w:rsidR="00E7384F" w:rsidRDefault="00C90D09">
      <w:r>
        <w:rPr>
          <w:i/>
          <w:iCs/>
        </w:rPr>
        <w:t>Response</w:t>
      </w:r>
      <w:r w:rsidR="00E7384F">
        <w:t xml:space="preserve">: </w:t>
      </w:r>
      <w:r w:rsidR="00550436" w:rsidRPr="00550436">
        <w:t xml:space="preserve">The application will be a computer 6x6x4 tic-tac-toe game. The game will be played on a 6x6 grid, two players (one may be a computer) will take turns to place a game piece of their choice. The winner is </w:t>
      </w:r>
      <w:r w:rsidR="00A310B2">
        <w:t>the player with the most 4 stones in a horizontal, vertical, or diagonal</w:t>
      </w:r>
      <w:r w:rsidR="00550436" w:rsidRPr="00550436">
        <w:t xml:space="preserve"> row. A user can either play as a guest or </w:t>
      </w:r>
      <w:r w:rsidR="00203F2D">
        <w:t>as a registered use</w:t>
      </w:r>
      <w:r w:rsidR="00550436" w:rsidRPr="00550436">
        <w:t xml:space="preserve">. The computer will keep track of </w:t>
      </w:r>
      <w:r w:rsidR="00203F2D">
        <w:t xml:space="preserve">each </w:t>
      </w:r>
      <w:r w:rsidR="0025410F">
        <w:t>player’s</w:t>
      </w:r>
      <w:r w:rsidR="00203F2D">
        <w:t xml:space="preserve"> history</w:t>
      </w:r>
      <w:r w:rsidR="00550436" w:rsidRPr="00550436">
        <w:t>. If requested, the computer will display the history of the selected players. Users may select the level of skill and who goes first.</w:t>
      </w:r>
    </w:p>
    <w:p w:rsidR="00E7384F" w:rsidRDefault="00E7384F">
      <w:r>
        <w:rPr>
          <w:i/>
          <w:iCs/>
        </w:rPr>
        <w:t>Question 2</w:t>
      </w:r>
      <w:r>
        <w:t xml:space="preserve">: </w:t>
      </w:r>
      <w:r w:rsidR="00550436" w:rsidRPr="00550436">
        <w:t>What steps did you take to develop it?</w:t>
      </w:r>
    </w:p>
    <w:p w:rsidR="00E7384F" w:rsidRDefault="00C90D09">
      <w:r>
        <w:rPr>
          <w:i/>
          <w:iCs/>
        </w:rPr>
        <w:t xml:space="preserve">Response: </w:t>
      </w:r>
      <w:r w:rsidR="00550436" w:rsidRPr="00550436">
        <w:rPr>
          <w:iCs/>
        </w:rPr>
        <w:t xml:space="preserve">I took the classic Tic-tac-toe model, so there was not much of a concept to develop, but I added the extra element of </w:t>
      </w:r>
      <w:r w:rsidR="00203F2D">
        <w:rPr>
          <w:iCs/>
        </w:rPr>
        <w:t>extra</w:t>
      </w:r>
      <w:r w:rsidR="00550436" w:rsidRPr="00550436">
        <w:rPr>
          <w:iCs/>
        </w:rPr>
        <w:t xml:space="preserve"> playing row</w:t>
      </w:r>
      <w:r w:rsidR="00203F2D">
        <w:rPr>
          <w:iCs/>
        </w:rPr>
        <w:t>s</w:t>
      </w:r>
      <w:r w:rsidR="00550436" w:rsidRPr="00550436">
        <w:rPr>
          <w:iCs/>
        </w:rPr>
        <w:t>. I wanted to add a sense of excitement to the game.</w:t>
      </w:r>
    </w:p>
    <w:p w:rsidR="00550436" w:rsidRPr="00550436" w:rsidRDefault="00550436">
      <w:r>
        <w:rPr>
          <w:i/>
        </w:rPr>
        <w:t xml:space="preserve">Question 3: </w:t>
      </w:r>
      <w:r w:rsidRPr="00550436">
        <w:t>What are the parameters of the game?</w:t>
      </w:r>
    </w:p>
    <w:p w:rsidR="00550436" w:rsidRDefault="00550436">
      <w:r>
        <w:rPr>
          <w:i/>
        </w:rPr>
        <w:t xml:space="preserve">Response:  </w:t>
      </w:r>
      <w:r w:rsidRPr="00550436">
        <w:t>Due to the nature of the 6x6 game board, there are more spaces available to be played on, but the rules of the 4x4 game board are still in play. By having this relationship between the game board and rules, it allows for the player to strategically plan his/her moves in more ways.</w:t>
      </w:r>
    </w:p>
    <w:p w:rsidR="00550436" w:rsidRPr="00550436" w:rsidRDefault="00550436" w:rsidP="00550436">
      <w:r>
        <w:rPr>
          <w:i/>
        </w:rPr>
        <w:t xml:space="preserve">Question 4: </w:t>
      </w:r>
      <w:r>
        <w:t>W</w:t>
      </w:r>
      <w:r w:rsidRPr="00550436">
        <w:t>hat problems do you believe you’ll encounter whilst creating the application?</w:t>
      </w:r>
    </w:p>
    <w:p w:rsidR="00550436" w:rsidRPr="00550436" w:rsidRDefault="002957B6">
      <w:r>
        <w:rPr>
          <w:i/>
        </w:rPr>
        <w:t xml:space="preserve">Response:  </w:t>
      </w:r>
      <w:r w:rsidRPr="002957B6">
        <w:t>I believe that there may be an issue in the deployment of the application itself, and though I believe that it will not be an issue, there is still the possibility. Other than that, I do not know of any foreseeable issues.</w:t>
      </w:r>
    </w:p>
    <w:p w:rsidR="00E7384F" w:rsidRDefault="00E7384F">
      <w:pPr>
        <w:pStyle w:val="Heading1"/>
        <w:pageBreakBefore/>
      </w:pPr>
      <w:bookmarkStart w:id="5" w:name="_Toc444352039"/>
      <w:r>
        <w:lastRenderedPageBreak/>
        <w:t>Functional Requirements</w:t>
      </w:r>
      <w:bookmarkEnd w:id="5"/>
    </w:p>
    <w:p w:rsidR="00E7384F" w:rsidRDefault="00E7384F">
      <w:pPr>
        <w:pStyle w:val="Heading2"/>
      </w:pPr>
      <w:bookmarkStart w:id="6" w:name="_Toc444352040"/>
      <w:r>
        <w:t>Use Cases</w:t>
      </w:r>
      <w:bookmarkEnd w:id="6"/>
    </w:p>
    <w:p w:rsidR="00E7384F" w:rsidRDefault="00C90D09">
      <w:pPr>
        <w:pStyle w:val="Heading3"/>
      </w:pPr>
      <w:bookmarkStart w:id="7" w:name="_Toc444352041"/>
      <w:r>
        <w:t>Use Case 1</w:t>
      </w:r>
      <w:bookmarkEnd w:id="7"/>
    </w:p>
    <w:tbl>
      <w:tblPr>
        <w:tblW w:w="8866" w:type="dxa"/>
        <w:tblInd w:w="-5" w:type="dxa"/>
        <w:tblLayout w:type="fixed"/>
        <w:tblLook w:val="0000" w:firstRow="0" w:lastRow="0" w:firstColumn="0" w:lastColumn="0" w:noHBand="0" w:noVBand="0"/>
      </w:tblPr>
      <w:tblGrid>
        <w:gridCol w:w="3003"/>
        <w:gridCol w:w="5863"/>
      </w:tblGrid>
      <w:tr w:rsidR="00B766D0" w:rsidTr="007B521A">
        <w:trPr>
          <w:trHeight w:val="1169"/>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0F56D0">
            <w:r w:rsidRPr="00C26285">
              <w:t xml:space="preserve">Register </w:t>
            </w:r>
            <w:r w:rsidR="000F56D0">
              <w:t>new account.</w:t>
            </w:r>
          </w:p>
        </w:tc>
      </w:tr>
      <w:tr w:rsidR="00B766D0" w:rsidTr="007B521A">
        <w:trPr>
          <w:trHeight w:val="1187"/>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0F56D0" w:rsidP="000F56D0">
            <w:r>
              <w:t xml:space="preserve">Set up </w:t>
            </w:r>
            <w:r w:rsidR="00B766D0" w:rsidRPr="00C26285">
              <w:t xml:space="preserve">user name </w:t>
            </w:r>
            <w:r>
              <w:t xml:space="preserve">and password for new user </w:t>
            </w:r>
            <w:r w:rsidR="00B766D0" w:rsidRPr="00C26285">
              <w:t>to log into the game.</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B766D0">
            <w:r w:rsidRPr="00C26285">
              <w:t>No registered user name</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Pr="00C26285" w:rsidRDefault="00B766D0" w:rsidP="00B766D0">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B766D0" w:rsidRPr="00C26285" w:rsidRDefault="00B766D0" w:rsidP="00B766D0">
            <w:r w:rsidRPr="00C26285">
              <w:t>Display error message if user name is already taken.</w:t>
            </w: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B766D0" w:rsidRDefault="00B766D0" w:rsidP="00B766D0">
            <w:pPr>
              <w:spacing w:after="0" w:line="240" w:lineRule="auto"/>
            </w:pPr>
          </w:p>
        </w:tc>
      </w:tr>
      <w:tr w:rsidR="00B766D0" w:rsidTr="007B521A">
        <w:trPr>
          <w:trHeight w:val="1070"/>
        </w:trPr>
        <w:tc>
          <w:tcPr>
            <w:tcW w:w="3003" w:type="dxa"/>
            <w:tcBorders>
              <w:top w:val="single" w:sz="4" w:space="0" w:color="000000"/>
              <w:left w:val="single" w:sz="4" w:space="0" w:color="000000"/>
              <w:bottom w:val="single" w:sz="4" w:space="0" w:color="000000"/>
            </w:tcBorders>
          </w:tcPr>
          <w:p w:rsidR="00B766D0" w:rsidRDefault="00B766D0" w:rsidP="00B76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B766D0" w:rsidRDefault="00B766D0" w:rsidP="00B766D0">
            <w:pPr>
              <w:spacing w:after="0" w:line="240" w:lineRule="auto"/>
              <w:ind w:left="720"/>
            </w:pPr>
          </w:p>
        </w:tc>
      </w:tr>
    </w:tbl>
    <w:p w:rsidR="005E3182" w:rsidRDefault="005E3182" w:rsidP="005E3182">
      <w:pPr>
        <w:pStyle w:val="Heading3"/>
      </w:pPr>
      <w:bookmarkStart w:id="8" w:name="_Toc444352042"/>
      <w:r>
        <w:t>Use Case 2</w:t>
      </w:r>
      <w:bookmarkEnd w:id="8"/>
    </w:p>
    <w:tbl>
      <w:tblPr>
        <w:tblW w:w="8866" w:type="dxa"/>
        <w:tblInd w:w="-5" w:type="dxa"/>
        <w:tblLayout w:type="fixed"/>
        <w:tblLook w:val="0000" w:firstRow="0" w:lastRow="0" w:firstColumn="0" w:lastColumn="0" w:noHBand="0" w:noVBand="0"/>
      </w:tblPr>
      <w:tblGrid>
        <w:gridCol w:w="3003"/>
        <w:gridCol w:w="5863"/>
      </w:tblGrid>
      <w:tr w:rsidR="000F56D0" w:rsidTr="00010244">
        <w:trPr>
          <w:trHeight w:val="1169"/>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Log in to the game</w:t>
            </w:r>
            <w:r>
              <w:t>.</w:t>
            </w:r>
          </w:p>
        </w:tc>
      </w:tr>
      <w:tr w:rsidR="000F56D0" w:rsidTr="00010244">
        <w:trPr>
          <w:trHeight w:val="1187"/>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 xml:space="preserve">Enter the user name </w:t>
            </w:r>
            <w:r>
              <w:t xml:space="preserve">and password </w:t>
            </w:r>
            <w:r w:rsidRPr="00C26285">
              <w:t>to log into the game</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User has to be registered in order to log in</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Pr="00C26285" w:rsidRDefault="000F56D0" w:rsidP="000F56D0">
            <w:r w:rsidRPr="00C26285">
              <w:lastRenderedPageBreak/>
              <w:t>Exceptions</w:t>
            </w:r>
          </w:p>
        </w:tc>
        <w:tc>
          <w:tcPr>
            <w:tcW w:w="5863" w:type="dxa"/>
            <w:tcBorders>
              <w:top w:val="single" w:sz="4" w:space="0" w:color="000000"/>
              <w:left w:val="single" w:sz="4" w:space="0" w:color="000000"/>
              <w:bottom w:val="single" w:sz="4" w:space="0" w:color="000000"/>
              <w:right w:val="single" w:sz="4" w:space="0" w:color="000000"/>
            </w:tcBorders>
          </w:tcPr>
          <w:p w:rsidR="000F56D0" w:rsidRPr="00C26285" w:rsidRDefault="000F56D0" w:rsidP="000F56D0">
            <w:r w:rsidRPr="00C26285">
              <w:t>Display error message if user name</w:t>
            </w:r>
            <w:r>
              <w:t xml:space="preserve"> or password</w:t>
            </w:r>
            <w:r w:rsidRPr="00C26285">
              <w:t xml:space="preserve"> is invalid</w:t>
            </w:r>
            <w:r>
              <w:t>.</w:t>
            </w: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F56D0" w:rsidRDefault="000F56D0" w:rsidP="000F56D0">
            <w:pPr>
              <w:spacing w:after="0" w:line="240" w:lineRule="auto"/>
            </w:pPr>
          </w:p>
        </w:tc>
      </w:tr>
      <w:tr w:rsidR="000F56D0" w:rsidTr="00010244">
        <w:trPr>
          <w:trHeight w:val="1070"/>
        </w:trPr>
        <w:tc>
          <w:tcPr>
            <w:tcW w:w="3003" w:type="dxa"/>
            <w:tcBorders>
              <w:top w:val="single" w:sz="4" w:space="0" w:color="000000"/>
              <w:left w:val="single" w:sz="4" w:space="0" w:color="000000"/>
              <w:bottom w:val="single" w:sz="4" w:space="0" w:color="000000"/>
            </w:tcBorders>
          </w:tcPr>
          <w:p w:rsidR="000F56D0" w:rsidRDefault="000F56D0" w:rsidP="000F56D0">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F56D0" w:rsidRDefault="000F56D0" w:rsidP="000F56D0">
            <w:pPr>
              <w:spacing w:after="0" w:line="240" w:lineRule="auto"/>
              <w:ind w:left="720"/>
            </w:pPr>
          </w:p>
        </w:tc>
      </w:tr>
    </w:tbl>
    <w:p w:rsidR="005E3182" w:rsidRDefault="005E3182" w:rsidP="005E3182">
      <w:pPr>
        <w:pStyle w:val="Heading3"/>
      </w:pPr>
      <w:bookmarkStart w:id="9" w:name="_Toc444352043"/>
      <w:r>
        <w:t>Use Case 3</w:t>
      </w:r>
      <w:bookmarkEnd w:id="9"/>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 xml:space="preserve">Play </w:t>
            </w:r>
            <w:r w:rsidR="0044329E">
              <w:t xml:space="preserve">a game </w:t>
            </w:r>
            <w:r>
              <w:t xml:space="preserve">as </w:t>
            </w:r>
            <w:r w:rsidR="0044329E">
              <w:t xml:space="preserve">a </w:t>
            </w:r>
            <w:r>
              <w:t>guest</w:t>
            </w:r>
            <w:r w:rsidR="0044329E">
              <w:t>.</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F56D0" w:rsidP="006F5E7B">
            <w:r>
              <w:t>Start a new game without logging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0F56D0">
            <w:r w:rsidRPr="00C26285">
              <w:t xml:space="preserve">User </w:t>
            </w:r>
            <w:r w:rsidR="000F56D0">
              <w:t>cannot already be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0F56D0">
            <w:r w:rsidRPr="00C26285">
              <w:t xml:space="preserve">Display error message if user </w:t>
            </w:r>
            <w:r w:rsidR="000F56D0">
              <w:t>is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0" w:name="_Toc444352044"/>
      <w:r>
        <w:t>Use Case 4</w:t>
      </w:r>
      <w:bookmarkEnd w:id="10"/>
    </w:p>
    <w:tbl>
      <w:tblPr>
        <w:tblW w:w="8866" w:type="dxa"/>
        <w:tblInd w:w="-5" w:type="dxa"/>
        <w:tblLayout w:type="fixed"/>
        <w:tblLook w:val="0000" w:firstRow="0" w:lastRow="0" w:firstColumn="0" w:lastColumn="0" w:noHBand="0" w:noVBand="0"/>
      </w:tblPr>
      <w:tblGrid>
        <w:gridCol w:w="3003"/>
        <w:gridCol w:w="5863"/>
      </w:tblGrid>
      <w:tr w:rsidR="000006B9" w:rsidTr="00010244">
        <w:trPr>
          <w:trHeight w:val="1169"/>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0006B9">
            <w:r>
              <w:t>Reset password.</w:t>
            </w:r>
          </w:p>
        </w:tc>
      </w:tr>
      <w:tr w:rsidR="000006B9" w:rsidTr="00010244">
        <w:trPr>
          <w:trHeight w:val="1187"/>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lastRenderedPageBreak/>
              <w:t>Task</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44329E" w:rsidP="0044329E">
            <w:r>
              <w:t>Reset</w:t>
            </w:r>
            <w:r w:rsidR="000006B9" w:rsidRPr="00C26285">
              <w:t xml:space="preserve"> </w:t>
            </w:r>
            <w:r>
              <w:t>user</w:t>
            </w:r>
            <w:r w:rsidR="000006B9" w:rsidRPr="00C26285">
              <w:t xml:space="preserve"> password</w:t>
            </w:r>
            <w:r>
              <w:t>.</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0D5BCD" w:rsidP="000006B9">
            <w:r>
              <w:t>User must already be registered.</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Pr="00C26285" w:rsidRDefault="000006B9" w:rsidP="000006B9">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006B9" w:rsidRPr="00C26285" w:rsidRDefault="009851AB" w:rsidP="009851AB">
            <w:r>
              <w:t>Displays error if invalid username given</w:t>
            </w: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006B9" w:rsidRDefault="000006B9" w:rsidP="000006B9">
            <w:pPr>
              <w:spacing w:after="0" w:line="240" w:lineRule="auto"/>
            </w:pPr>
          </w:p>
        </w:tc>
      </w:tr>
      <w:tr w:rsidR="000006B9" w:rsidTr="00010244">
        <w:trPr>
          <w:trHeight w:val="1070"/>
        </w:trPr>
        <w:tc>
          <w:tcPr>
            <w:tcW w:w="3003" w:type="dxa"/>
            <w:tcBorders>
              <w:top w:val="single" w:sz="4" w:space="0" w:color="000000"/>
              <w:left w:val="single" w:sz="4" w:space="0" w:color="000000"/>
              <w:bottom w:val="single" w:sz="4" w:space="0" w:color="000000"/>
            </w:tcBorders>
          </w:tcPr>
          <w:p w:rsidR="000006B9" w:rsidRDefault="000006B9" w:rsidP="000006B9">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006B9" w:rsidRDefault="000006B9" w:rsidP="000006B9">
            <w:pPr>
              <w:spacing w:after="0" w:line="240" w:lineRule="auto"/>
              <w:ind w:left="720"/>
            </w:pPr>
          </w:p>
        </w:tc>
      </w:tr>
    </w:tbl>
    <w:p w:rsidR="005E3182" w:rsidRDefault="005E3182" w:rsidP="005E3182">
      <w:pPr>
        <w:pStyle w:val="Heading3"/>
      </w:pPr>
      <w:bookmarkStart w:id="11" w:name="_Toc444352045"/>
      <w:r>
        <w:t>Use Case 5</w:t>
      </w:r>
      <w:bookmarkEnd w:id="11"/>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View play statistics.</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Displays user Win/Loss record.</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6F5E7B">
            <w:r>
              <w:t>User must be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BA3F8C" w:rsidP="00BA3F8C">
            <w:r>
              <w:t>Displays error if not logged in.</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2" w:name="_Toc444352046"/>
      <w:r>
        <w:lastRenderedPageBreak/>
        <w:t>Use Case 6</w:t>
      </w:r>
      <w:bookmarkEnd w:id="12"/>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D5BCD" w:rsidP="006F5E7B">
            <w:r>
              <w:t>Clear statistics.</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0D5BCD" w:rsidP="006F5E7B">
            <w:r>
              <w:t>Reset Win/Loss record.</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only be used in a system playing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Single player is only applicable against to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3" w:name="_Toc444352047"/>
      <w:r>
        <w:t>Use Case 7</w:t>
      </w:r>
      <w:bookmarkEnd w:id="13"/>
    </w:p>
    <w:tbl>
      <w:tblPr>
        <w:tblW w:w="8866" w:type="dxa"/>
        <w:tblInd w:w="-5" w:type="dxa"/>
        <w:tblLayout w:type="fixed"/>
        <w:tblLook w:val="0000" w:firstRow="0" w:lastRow="0" w:firstColumn="0" w:lastColumn="0" w:noHBand="0" w:noVBand="0"/>
      </w:tblPr>
      <w:tblGrid>
        <w:gridCol w:w="3003"/>
        <w:gridCol w:w="5863"/>
      </w:tblGrid>
      <w:tr w:rsidR="006F5E7B" w:rsidTr="00010244">
        <w:trPr>
          <w:trHeight w:val="1169"/>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Select game mode.</w:t>
            </w:r>
          </w:p>
        </w:tc>
      </w:tr>
      <w:tr w:rsidR="006F5E7B" w:rsidTr="00010244">
        <w:trPr>
          <w:trHeight w:val="1187"/>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75DD1" w:rsidP="006F5E7B">
            <w:r>
              <w:t>Choose to play the game against another player or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A7136">
            <w:r w:rsidRPr="00C26285">
              <w:t xml:space="preserve">User </w:t>
            </w:r>
            <w:r w:rsidR="006A7136">
              <w:t>must either log in or choose to play as a guest.</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Pr="00C26285" w:rsidRDefault="006F5E7B" w:rsidP="006F5E7B">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6F5E7B" w:rsidRPr="00C26285" w:rsidRDefault="006F5E7B" w:rsidP="006F5E7B">
            <w:r w:rsidRPr="00C26285">
              <w:t>Can be used in a multi-player setting or against the AI</w:t>
            </w: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pPr>
          </w:p>
        </w:tc>
      </w:tr>
      <w:tr w:rsidR="006F5E7B" w:rsidTr="00010244">
        <w:trPr>
          <w:trHeight w:val="1070"/>
        </w:trPr>
        <w:tc>
          <w:tcPr>
            <w:tcW w:w="3003" w:type="dxa"/>
            <w:tcBorders>
              <w:top w:val="single" w:sz="4" w:space="0" w:color="000000"/>
              <w:left w:val="single" w:sz="4" w:space="0" w:color="000000"/>
              <w:bottom w:val="single" w:sz="4" w:space="0" w:color="000000"/>
            </w:tcBorders>
          </w:tcPr>
          <w:p w:rsidR="006F5E7B" w:rsidRDefault="006F5E7B" w:rsidP="006F5E7B">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6F5E7B" w:rsidRDefault="006F5E7B" w:rsidP="006F5E7B">
            <w:pPr>
              <w:spacing w:after="0" w:line="240" w:lineRule="auto"/>
              <w:ind w:left="720"/>
            </w:pPr>
          </w:p>
        </w:tc>
      </w:tr>
    </w:tbl>
    <w:p w:rsidR="005E3182" w:rsidRDefault="005E3182" w:rsidP="005E3182">
      <w:pPr>
        <w:pStyle w:val="Heading3"/>
      </w:pPr>
      <w:bookmarkStart w:id="14" w:name="_Toc444352048"/>
      <w:r>
        <w:t>Use Case 8</w:t>
      </w:r>
      <w:bookmarkEnd w:id="14"/>
    </w:p>
    <w:tbl>
      <w:tblPr>
        <w:tblW w:w="8866" w:type="dxa"/>
        <w:tblInd w:w="-5" w:type="dxa"/>
        <w:tblLayout w:type="fixed"/>
        <w:tblLook w:val="0000" w:firstRow="0" w:lastRow="0" w:firstColumn="0" w:lastColumn="0" w:noHBand="0" w:noVBand="0"/>
      </w:tblPr>
      <w:tblGrid>
        <w:gridCol w:w="3003"/>
        <w:gridCol w:w="5863"/>
      </w:tblGrid>
      <w:tr w:rsidR="00FB1934" w:rsidTr="00010244">
        <w:trPr>
          <w:trHeight w:val="1169"/>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Difficulty Level</w:t>
            </w:r>
          </w:p>
        </w:tc>
      </w:tr>
      <w:tr w:rsidR="00FB1934" w:rsidTr="00010244">
        <w:trPr>
          <w:trHeight w:val="1187"/>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A</w:t>
            </w:r>
            <w:r>
              <w:t>djust the AI difficulty level.</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FB1934">
            <w:r w:rsidRPr="00C26285">
              <w:t xml:space="preserve">User has </w:t>
            </w:r>
            <w:r>
              <w:t>to choose to play against the AI</w:t>
            </w:r>
            <w:r w:rsidRPr="00C26285">
              <w:t>.</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Pr="00C26285" w:rsidRDefault="00FB1934" w:rsidP="00FB193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FB1934" w:rsidRPr="00C26285" w:rsidRDefault="00FB1934" w:rsidP="00BE2CC0">
            <w:r w:rsidRPr="00C26285">
              <w:t>Can</w:t>
            </w:r>
            <w:r w:rsidR="00BE2CC0">
              <w:t xml:space="preserve">not be used when playing </w:t>
            </w:r>
            <w:proofErr w:type="spellStart"/>
            <w:r w:rsidR="00BE2CC0">
              <w:t>PvP</w:t>
            </w:r>
            <w:proofErr w:type="spellEnd"/>
            <w:r w:rsidR="00BE2CC0">
              <w:t>.</w:t>
            </w: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FB1934" w:rsidRDefault="00FB1934" w:rsidP="00FB1934">
            <w:pPr>
              <w:spacing w:after="0" w:line="240" w:lineRule="auto"/>
            </w:pPr>
          </w:p>
        </w:tc>
      </w:tr>
      <w:tr w:rsidR="00FB1934" w:rsidTr="00010244">
        <w:trPr>
          <w:trHeight w:val="1070"/>
        </w:trPr>
        <w:tc>
          <w:tcPr>
            <w:tcW w:w="3003" w:type="dxa"/>
            <w:tcBorders>
              <w:top w:val="single" w:sz="4" w:space="0" w:color="000000"/>
              <w:left w:val="single" w:sz="4" w:space="0" w:color="000000"/>
              <w:bottom w:val="single" w:sz="4" w:space="0" w:color="000000"/>
            </w:tcBorders>
          </w:tcPr>
          <w:p w:rsidR="00FB1934" w:rsidRDefault="00FB1934" w:rsidP="00FB193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FB1934" w:rsidRDefault="00FB1934" w:rsidP="00FB1934">
            <w:pPr>
              <w:spacing w:after="0" w:line="240" w:lineRule="auto"/>
              <w:ind w:left="720"/>
            </w:pPr>
          </w:p>
        </w:tc>
      </w:tr>
    </w:tbl>
    <w:p w:rsidR="00061E98" w:rsidRDefault="005E3182" w:rsidP="00061E98">
      <w:pPr>
        <w:pStyle w:val="Heading3"/>
      </w:pPr>
      <w:bookmarkStart w:id="15" w:name="_Toc444352049"/>
      <w:r>
        <w:t>Use Case 9</w:t>
      </w:r>
      <w:bookmarkEnd w:id="15"/>
      <w:r w:rsidR="00061E98" w:rsidRPr="00061E98">
        <w:t xml:space="preserve"> </w:t>
      </w:r>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2761EE" w:rsidP="00010244">
            <w:r>
              <w:t>Select stone color.</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533DE" w:rsidP="009452C3">
            <w:r>
              <w:t>Choose the color for the two players</w:t>
            </w:r>
            <w:r w:rsidR="009452C3">
              <w:t>.</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061E98" w:rsidP="009533DE">
            <w:r w:rsidRPr="00C26285">
              <w:t xml:space="preserve"> </w:t>
            </w:r>
            <w:r w:rsidR="009533DE">
              <w:t>Must be starting a new game.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533DE" w:rsidP="00010244">
            <w:r>
              <w:t>Cannot change color once game begins.</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6" w:name="_Toc444352050"/>
      <w:r>
        <w:t>Use Case 10</w:t>
      </w:r>
      <w:bookmarkEnd w:id="16"/>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Select first player.</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Choose which color will go first.</w:t>
            </w:r>
          </w:p>
        </w:tc>
      </w:tr>
      <w:tr w:rsidR="009452C3" w:rsidTr="00010244">
        <w:trPr>
          <w:trHeight w:val="1070"/>
        </w:trPr>
        <w:tc>
          <w:tcPr>
            <w:tcW w:w="3003" w:type="dxa"/>
            <w:tcBorders>
              <w:top w:val="single" w:sz="4" w:space="0" w:color="000000"/>
              <w:left w:val="single" w:sz="4" w:space="0" w:color="000000"/>
              <w:bottom w:val="single" w:sz="4" w:space="0" w:color="000000"/>
            </w:tcBorders>
          </w:tcPr>
          <w:p w:rsidR="009452C3" w:rsidRPr="00C26285" w:rsidRDefault="009452C3" w:rsidP="009452C3">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452C3" w:rsidRPr="00C26285" w:rsidRDefault="009452C3" w:rsidP="009452C3">
            <w:r w:rsidRPr="00C26285">
              <w:t xml:space="preserve"> </w:t>
            </w:r>
            <w:r>
              <w:t>Must be starting a new game.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9452C3" w:rsidP="00010244">
            <w:r>
              <w:t>Cannot change order once game begins.</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7" w:name="_Toc444352051"/>
      <w:r>
        <w:lastRenderedPageBreak/>
        <w:t>Use Case 11</w:t>
      </w:r>
      <w:bookmarkEnd w:id="17"/>
    </w:p>
    <w:tbl>
      <w:tblPr>
        <w:tblW w:w="8866" w:type="dxa"/>
        <w:tblInd w:w="-5" w:type="dxa"/>
        <w:tblLayout w:type="fixed"/>
        <w:tblLook w:val="0000" w:firstRow="0" w:lastRow="0" w:firstColumn="0" w:lastColumn="0" w:noHBand="0" w:noVBand="0"/>
      </w:tblPr>
      <w:tblGrid>
        <w:gridCol w:w="3003"/>
        <w:gridCol w:w="5863"/>
      </w:tblGrid>
      <w:tr w:rsidR="00061E98" w:rsidTr="00010244">
        <w:trPr>
          <w:trHeight w:val="1169"/>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Make a move.</w:t>
            </w:r>
          </w:p>
        </w:tc>
      </w:tr>
      <w:tr w:rsidR="00061E98" w:rsidTr="00010244">
        <w:trPr>
          <w:trHeight w:val="1187"/>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Place a stone of the users color on an empty square.</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061E98" w:rsidRPr="00C26285" w:rsidRDefault="007D2D4F" w:rsidP="00010244">
            <w:r>
              <w:t>Game is running.</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Pr="00C26285" w:rsidRDefault="00061E98"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7D2D4F" w:rsidP="007D2D4F">
            <w:r>
              <w:t>Displays an error message if a user attempts to make an invalid move.</w:t>
            </w:r>
          </w:p>
          <w:p w:rsidR="007D2D4F" w:rsidRPr="00C26285" w:rsidRDefault="007D2D4F" w:rsidP="007D2D4F">
            <w:r>
              <w:t>Displays an error message if attempts to move out of turn.</w:t>
            </w: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pPr>
          </w:p>
        </w:tc>
      </w:tr>
      <w:tr w:rsidR="00061E98" w:rsidTr="00010244">
        <w:trPr>
          <w:trHeight w:val="1070"/>
        </w:trPr>
        <w:tc>
          <w:tcPr>
            <w:tcW w:w="3003" w:type="dxa"/>
            <w:tcBorders>
              <w:top w:val="single" w:sz="4" w:space="0" w:color="000000"/>
              <w:left w:val="single" w:sz="4" w:space="0" w:color="000000"/>
              <w:bottom w:val="single" w:sz="4" w:space="0" w:color="000000"/>
            </w:tcBorders>
          </w:tcPr>
          <w:p w:rsidR="00061E98" w:rsidRDefault="00061E98"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61E98" w:rsidRDefault="00061E98" w:rsidP="00010244">
            <w:pPr>
              <w:spacing w:after="0" w:line="240" w:lineRule="auto"/>
              <w:ind w:left="720"/>
            </w:pPr>
          </w:p>
        </w:tc>
      </w:tr>
    </w:tbl>
    <w:p w:rsidR="00061E98" w:rsidRDefault="00061E98" w:rsidP="00061E98">
      <w:pPr>
        <w:pStyle w:val="Heading3"/>
      </w:pPr>
      <w:bookmarkStart w:id="18" w:name="_Toc444352052"/>
      <w:r>
        <w:t>Use Case 12</w:t>
      </w:r>
      <w:bookmarkEnd w:id="18"/>
    </w:p>
    <w:tbl>
      <w:tblPr>
        <w:tblW w:w="8866" w:type="dxa"/>
        <w:tblInd w:w="-5" w:type="dxa"/>
        <w:tblLayout w:type="fixed"/>
        <w:tblLook w:val="0000" w:firstRow="0" w:lastRow="0" w:firstColumn="0" w:lastColumn="0" w:noHBand="0" w:noVBand="0"/>
      </w:tblPr>
      <w:tblGrid>
        <w:gridCol w:w="3003"/>
        <w:gridCol w:w="5863"/>
      </w:tblGrid>
      <w:tr w:rsidR="0091727D" w:rsidTr="00010244">
        <w:trPr>
          <w:trHeight w:val="1169"/>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t>Replay game</w:t>
            </w:r>
          </w:p>
        </w:tc>
      </w:tr>
      <w:tr w:rsidR="0091727D" w:rsidTr="00010244">
        <w:trPr>
          <w:trHeight w:val="1187"/>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Starts a new game after the previous game has ended</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A game has to have ended or canceled  in order to load a new game form</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Pr="00C26285" w:rsidRDefault="0091727D" w:rsidP="0091727D">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91727D" w:rsidRPr="00C26285" w:rsidRDefault="0091727D" w:rsidP="0091727D">
            <w:r w:rsidRPr="00C26285">
              <w:t>New game is loaded only after application is started or after a game has either ended or has been canceled</w:t>
            </w: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lastRenderedPageBreak/>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91727D" w:rsidRDefault="0091727D" w:rsidP="0091727D">
            <w:pPr>
              <w:spacing w:after="0" w:line="240" w:lineRule="auto"/>
            </w:pPr>
          </w:p>
        </w:tc>
      </w:tr>
      <w:tr w:rsidR="0091727D" w:rsidTr="00010244">
        <w:trPr>
          <w:trHeight w:val="1070"/>
        </w:trPr>
        <w:tc>
          <w:tcPr>
            <w:tcW w:w="3003" w:type="dxa"/>
            <w:tcBorders>
              <w:top w:val="single" w:sz="4" w:space="0" w:color="000000"/>
              <w:left w:val="single" w:sz="4" w:space="0" w:color="000000"/>
              <w:bottom w:val="single" w:sz="4" w:space="0" w:color="000000"/>
            </w:tcBorders>
          </w:tcPr>
          <w:p w:rsidR="0091727D" w:rsidRDefault="0091727D" w:rsidP="0091727D">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91727D" w:rsidRDefault="0091727D" w:rsidP="0091727D">
            <w:pPr>
              <w:spacing w:after="0" w:line="240" w:lineRule="auto"/>
              <w:ind w:left="720"/>
            </w:pPr>
          </w:p>
        </w:tc>
      </w:tr>
    </w:tbl>
    <w:p w:rsidR="00A10A83" w:rsidRDefault="00061E98" w:rsidP="00A10A83">
      <w:pPr>
        <w:pStyle w:val="Heading3"/>
      </w:pPr>
      <w:bookmarkStart w:id="19" w:name="_Toc444352053"/>
      <w:r>
        <w:t>Use Case 13</w:t>
      </w:r>
      <w:bookmarkEnd w:id="19"/>
    </w:p>
    <w:tbl>
      <w:tblPr>
        <w:tblW w:w="8866" w:type="dxa"/>
        <w:tblInd w:w="-5" w:type="dxa"/>
        <w:tblLayout w:type="fixed"/>
        <w:tblLook w:val="0000" w:firstRow="0" w:lastRow="0" w:firstColumn="0" w:lastColumn="0" w:noHBand="0" w:noVBand="0"/>
      </w:tblPr>
      <w:tblGrid>
        <w:gridCol w:w="3003"/>
        <w:gridCol w:w="5863"/>
      </w:tblGrid>
      <w:tr w:rsidR="00A10A83" w:rsidTr="00010244">
        <w:trPr>
          <w:trHeight w:val="1169"/>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Logout</w:t>
            </w:r>
            <w:r w:rsidR="004E6B7B">
              <w:t>.</w:t>
            </w:r>
          </w:p>
        </w:tc>
      </w:tr>
      <w:tr w:rsidR="00A10A83" w:rsidTr="00010244">
        <w:trPr>
          <w:trHeight w:val="1187"/>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Tasks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Log user out so another user can log in or to allow playing as guest.</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Preconditions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Must be currently logged in.</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Pr="00C26285" w:rsidRDefault="00A10A83"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A10A83" w:rsidRPr="00C26285" w:rsidRDefault="00D94F76" w:rsidP="00010244">
            <w:r>
              <w:t>Displays error if not currently logged in.</w:t>
            </w: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A10A83" w:rsidRDefault="00A10A83" w:rsidP="00010244">
            <w:pPr>
              <w:spacing w:after="0" w:line="240" w:lineRule="auto"/>
            </w:pPr>
          </w:p>
        </w:tc>
      </w:tr>
      <w:tr w:rsidR="00A10A83" w:rsidTr="00010244">
        <w:trPr>
          <w:trHeight w:val="1070"/>
        </w:trPr>
        <w:tc>
          <w:tcPr>
            <w:tcW w:w="3003" w:type="dxa"/>
            <w:tcBorders>
              <w:top w:val="single" w:sz="4" w:space="0" w:color="000000"/>
              <w:left w:val="single" w:sz="4" w:space="0" w:color="000000"/>
              <w:bottom w:val="single" w:sz="4" w:space="0" w:color="000000"/>
            </w:tcBorders>
          </w:tcPr>
          <w:p w:rsidR="00A10A83" w:rsidRDefault="00A10A83"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A10A83" w:rsidRDefault="00A10A83" w:rsidP="00010244">
            <w:pPr>
              <w:spacing w:after="0" w:line="240" w:lineRule="auto"/>
              <w:ind w:left="720"/>
            </w:pPr>
          </w:p>
        </w:tc>
      </w:tr>
    </w:tbl>
    <w:p w:rsidR="00061E98" w:rsidRDefault="00A10A83" w:rsidP="00A10A83">
      <w:pPr>
        <w:pStyle w:val="Heading3"/>
      </w:pPr>
      <w:bookmarkStart w:id="20" w:name="_Toc444352054"/>
      <w:r>
        <w:t>Use Case 14</w:t>
      </w:r>
      <w:bookmarkEnd w:id="20"/>
    </w:p>
    <w:tbl>
      <w:tblPr>
        <w:tblW w:w="8866" w:type="dxa"/>
        <w:tblInd w:w="-5" w:type="dxa"/>
        <w:tblLayout w:type="fixed"/>
        <w:tblLook w:val="0000" w:firstRow="0" w:lastRow="0" w:firstColumn="0" w:lastColumn="0" w:noHBand="0" w:noVBand="0"/>
      </w:tblPr>
      <w:tblGrid>
        <w:gridCol w:w="3003"/>
        <w:gridCol w:w="5863"/>
      </w:tblGrid>
      <w:tr w:rsidR="00010244" w:rsidTr="00010244">
        <w:trPr>
          <w:trHeight w:val="1169"/>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Goals of actor</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t>Quit</w:t>
            </w:r>
          </w:p>
        </w:tc>
      </w:tr>
      <w:tr w:rsidR="00010244" w:rsidTr="00010244">
        <w:trPr>
          <w:trHeight w:val="1187"/>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Task</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t>Exits the application</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lastRenderedPageBreak/>
              <w:t>Preconditions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010244">
            <w:r w:rsidRPr="00C26285">
              <w:t xml:space="preserve">A game </w:t>
            </w:r>
            <w:r>
              <w:t xml:space="preserve">cannot be in progress. </w:t>
            </w:r>
            <w:r w:rsidRPr="00C26285">
              <w:t xml:space="preserve"> </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Pr="00C26285" w:rsidRDefault="00010244" w:rsidP="00010244">
            <w:r w:rsidRPr="00C26285">
              <w:t>Exceptions</w:t>
            </w:r>
          </w:p>
        </w:tc>
        <w:tc>
          <w:tcPr>
            <w:tcW w:w="5863" w:type="dxa"/>
            <w:tcBorders>
              <w:top w:val="single" w:sz="4" w:space="0" w:color="000000"/>
              <w:left w:val="single" w:sz="4" w:space="0" w:color="000000"/>
              <w:bottom w:val="single" w:sz="4" w:space="0" w:color="000000"/>
              <w:right w:val="single" w:sz="4" w:space="0" w:color="000000"/>
            </w:tcBorders>
          </w:tcPr>
          <w:p w:rsidR="00010244" w:rsidRPr="00C26285" w:rsidRDefault="00010244" w:rsidP="004E6B7B">
            <w:r w:rsidRPr="00C26285">
              <w:t xml:space="preserve">Can’t quit the application if there is </w:t>
            </w:r>
            <w:r w:rsidR="004E6B7B">
              <w:t>a</w:t>
            </w:r>
            <w:r w:rsidRPr="00C26285">
              <w:t xml:space="preserve"> game in process</w:t>
            </w:r>
            <w:r w:rsidR="004E6B7B">
              <w:t>.  Will request confirmation to terminate game.</w:t>
            </w: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Variation of action interactions</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pPr>
          </w:p>
        </w:tc>
      </w:tr>
      <w:tr w:rsidR="00010244" w:rsidTr="00010244">
        <w:trPr>
          <w:trHeight w:val="1070"/>
        </w:trPr>
        <w:tc>
          <w:tcPr>
            <w:tcW w:w="3003" w:type="dxa"/>
            <w:tcBorders>
              <w:top w:val="single" w:sz="4" w:space="0" w:color="000000"/>
              <w:left w:val="single" w:sz="4" w:space="0" w:color="000000"/>
              <w:bottom w:val="single" w:sz="4" w:space="0" w:color="000000"/>
            </w:tcBorders>
          </w:tcPr>
          <w:p w:rsidR="00010244" w:rsidRDefault="00010244" w:rsidP="00010244">
            <w:pPr>
              <w:snapToGrid w:val="0"/>
            </w:pPr>
            <w:r>
              <w:t>System change/production</w:t>
            </w:r>
          </w:p>
        </w:tc>
        <w:tc>
          <w:tcPr>
            <w:tcW w:w="5863" w:type="dxa"/>
            <w:tcBorders>
              <w:top w:val="single" w:sz="4" w:space="0" w:color="000000"/>
              <w:left w:val="single" w:sz="4" w:space="0" w:color="000000"/>
              <w:bottom w:val="single" w:sz="4" w:space="0" w:color="000000"/>
              <w:right w:val="single" w:sz="4" w:space="0" w:color="000000"/>
            </w:tcBorders>
          </w:tcPr>
          <w:p w:rsidR="00010244" w:rsidRDefault="00010244" w:rsidP="00010244">
            <w:pPr>
              <w:spacing w:after="0" w:line="240" w:lineRule="auto"/>
              <w:ind w:left="720"/>
            </w:pPr>
          </w:p>
        </w:tc>
      </w:tr>
    </w:tbl>
    <w:p w:rsidR="00E7384F" w:rsidRDefault="00E7384F">
      <w:pPr>
        <w:pStyle w:val="Heading1"/>
        <w:pageBreakBefore/>
      </w:pPr>
      <w:bookmarkStart w:id="21" w:name="_Toc444352055"/>
      <w:r>
        <w:lastRenderedPageBreak/>
        <w:t>Non-Functional Requirements</w:t>
      </w:r>
      <w:bookmarkEnd w:id="21"/>
    </w:p>
    <w:p w:rsidR="00E7384F" w:rsidRDefault="00E7384F">
      <w:pPr>
        <w:pStyle w:val="Heading2"/>
      </w:pPr>
      <w:bookmarkStart w:id="22" w:name="_Toc444352056"/>
      <w:r>
        <w:t>Cost Constraints</w:t>
      </w:r>
      <w:bookmarkEnd w:id="22"/>
    </w:p>
    <w:p w:rsidR="0025410F" w:rsidRDefault="0025410F" w:rsidP="0025410F">
      <w:r>
        <w:t>No cost constraints are foreseeable in the near future. Due to this lack of constraint, we are sure no cost will be generated and also no downtime will be expected for this project.</w:t>
      </w:r>
    </w:p>
    <w:p w:rsidR="007B521A" w:rsidRPr="007B521A" w:rsidRDefault="00925947" w:rsidP="0025410F">
      <w:r>
        <w:t>W</w:t>
      </w:r>
      <w:r w:rsidR="0025410F">
        <w:t>e are using GitHub and Drobox to keep track of our documentation</w:t>
      </w:r>
      <w:r>
        <w:t xml:space="preserve"> and source code</w:t>
      </w:r>
      <w:r w:rsidR="0025410F">
        <w:t>. A log file is generated to show all of changes and commits on the master branch.  The branch has been replicated as a mirror branch w</w:t>
      </w:r>
      <w:r w:rsidR="007A46E5">
        <w:t xml:space="preserve">here developers can make changes and submit their code to be reviewed before </w:t>
      </w:r>
      <w:r w:rsidR="00314799">
        <w:t>being merged with the main</w:t>
      </w:r>
      <w:r w:rsidR="007A46E5">
        <w:t xml:space="preserve"> branch.</w:t>
      </w:r>
    </w:p>
    <w:p w:rsidR="00E7384F" w:rsidRDefault="00E7384F">
      <w:pPr>
        <w:pStyle w:val="Heading2"/>
      </w:pPr>
      <w:bookmarkStart w:id="23" w:name="_Toc444352057"/>
      <w:r>
        <w:t>Reliability</w:t>
      </w:r>
      <w:bookmarkEnd w:id="23"/>
    </w:p>
    <w:p w:rsidR="007B521A" w:rsidRPr="007B521A" w:rsidRDefault="0025410F" w:rsidP="007B521A">
      <w:r w:rsidRPr="0025410F">
        <w:t>The software should be usable, without any operational faults, for the period of time between its deployment and the following three years.</w:t>
      </w:r>
    </w:p>
    <w:p w:rsidR="00E7384F" w:rsidRDefault="002F4F06">
      <w:pPr>
        <w:pStyle w:val="Heading2"/>
      </w:pPr>
      <w:bookmarkStart w:id="24" w:name="_Toc444352058"/>
      <w:r>
        <w:t>Time Constraints</w:t>
      </w:r>
      <w:bookmarkEnd w:id="24"/>
    </w:p>
    <w:p w:rsidR="00E7384F" w:rsidRDefault="00453C30">
      <w:r w:rsidRPr="00453C30">
        <w:t>Most meetings took place</w:t>
      </w:r>
      <w:r>
        <w:t xml:space="preserve"> either after CS 3420 class </w:t>
      </w:r>
      <w:r w:rsidRPr="00453C30">
        <w:t xml:space="preserve">or in Google Hangouts, Skype calls, and email in order to accommodate all group members with </w:t>
      </w:r>
      <w:r>
        <w:t>a schedule</w:t>
      </w:r>
      <w:r w:rsidRPr="00453C30">
        <w:t xml:space="preserve"> where we could all meet without running into any time constraints whilst building the application and filling out the required documents for the project.</w:t>
      </w:r>
    </w:p>
    <w:sectPr w:rsidR="00E7384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720"/>
        </w:tabs>
        <w:ind w:left="72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lvl>
  </w:abstractNum>
  <w:abstractNum w:abstractNumId="11" w15:restartNumberingAfterBreak="0">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singleLevel"/>
    <w:tmpl w:val="0000000E"/>
    <w:name w:val="WW8Num14"/>
    <w:lvl w:ilvl="0">
      <w:start w:val="1"/>
      <w:numFmt w:val="decimal"/>
      <w:lvlText w:val="%1.)"/>
      <w:lvlJc w:val="left"/>
      <w:pPr>
        <w:tabs>
          <w:tab w:val="num" w:pos="720"/>
        </w:tabs>
        <w:ind w:left="720" w:hanging="36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720"/>
        </w:tabs>
        <w:ind w:left="72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720"/>
        </w:tabs>
        <w:ind w:left="720" w:hanging="360"/>
      </w:pPr>
    </w:lvl>
  </w:abstractNum>
  <w:abstractNum w:abstractNumId="18" w15:restartNumberingAfterBreak="0">
    <w:nsid w:val="00000013"/>
    <w:multiLevelType w:val="singleLevel"/>
    <w:tmpl w:val="00000013"/>
    <w:name w:val="WW8Num19"/>
    <w:lvl w:ilvl="0">
      <w:start w:val="1"/>
      <w:numFmt w:val="decimal"/>
      <w:lvlText w:val="%1.)"/>
      <w:lvlJc w:val="left"/>
      <w:pPr>
        <w:tabs>
          <w:tab w:val="num" w:pos="720"/>
        </w:tabs>
        <w:ind w:left="720" w:hanging="360"/>
      </w:pPr>
    </w:lvl>
  </w:abstractNum>
  <w:abstractNum w:abstractNumId="19" w15:restartNumberingAfterBreak="0">
    <w:nsid w:val="00000014"/>
    <w:multiLevelType w:val="singleLevel"/>
    <w:tmpl w:val="00000014"/>
    <w:name w:val="WW8Num20"/>
    <w:lvl w:ilvl="0">
      <w:start w:val="1"/>
      <w:numFmt w:val="decimal"/>
      <w:lvlText w:val="%1.)"/>
      <w:lvlJc w:val="left"/>
      <w:pPr>
        <w:tabs>
          <w:tab w:val="num" w:pos="720"/>
        </w:tabs>
        <w:ind w:left="720" w:hanging="360"/>
      </w:pPr>
    </w:lvl>
  </w:abstractNum>
  <w:abstractNum w:abstractNumId="20" w15:restartNumberingAfterBreak="0">
    <w:nsid w:val="00000015"/>
    <w:multiLevelType w:val="singleLevel"/>
    <w:tmpl w:val="00000015"/>
    <w:name w:val="WW8Num21"/>
    <w:lvl w:ilvl="0">
      <w:start w:val="1"/>
      <w:numFmt w:val="decimal"/>
      <w:lvlText w:val="%1.)"/>
      <w:lvlJc w:val="left"/>
      <w:pPr>
        <w:tabs>
          <w:tab w:val="num" w:pos="720"/>
        </w:tabs>
        <w:ind w:left="720" w:hanging="360"/>
      </w:pPr>
    </w:lvl>
  </w:abstractNum>
  <w:abstractNum w:abstractNumId="21" w15:restartNumberingAfterBreak="0">
    <w:nsid w:val="00000016"/>
    <w:multiLevelType w:val="singleLevel"/>
    <w:tmpl w:val="00000016"/>
    <w:name w:val="WW8Num22"/>
    <w:lvl w:ilvl="0">
      <w:start w:val="1"/>
      <w:numFmt w:val="decimal"/>
      <w:lvlText w:val="%1.)"/>
      <w:lvlJc w:val="left"/>
      <w:pPr>
        <w:tabs>
          <w:tab w:val="num" w:pos="720"/>
        </w:tabs>
        <w:ind w:left="720" w:hanging="360"/>
      </w:pPr>
    </w:lvl>
  </w:abstractNum>
  <w:abstractNum w:abstractNumId="22" w15:restartNumberingAfterBreak="0">
    <w:nsid w:val="00000017"/>
    <w:multiLevelType w:val="singleLevel"/>
    <w:tmpl w:val="00000017"/>
    <w:name w:val="WW8Num23"/>
    <w:lvl w:ilvl="0">
      <w:start w:val="1"/>
      <w:numFmt w:val="decimal"/>
      <w:lvlText w:val="%1.)"/>
      <w:lvlJc w:val="left"/>
      <w:pPr>
        <w:tabs>
          <w:tab w:val="num" w:pos="720"/>
        </w:tabs>
        <w:ind w:left="720" w:hanging="360"/>
      </w:pPr>
    </w:lvl>
  </w:abstractNum>
  <w:abstractNum w:abstractNumId="23" w15:restartNumberingAfterBreak="0">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15:restartNumberingAfterBreak="0">
    <w:nsid w:val="3FD91B25"/>
    <w:multiLevelType w:val="hybridMultilevel"/>
    <w:tmpl w:val="3D88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55461F"/>
    <w:multiLevelType w:val="hybridMultilevel"/>
    <w:tmpl w:val="F0CEC9FA"/>
    <w:lvl w:ilvl="0" w:tplc="1F742B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B"/>
    <w:rsid w:val="000006B9"/>
    <w:rsid w:val="00010244"/>
    <w:rsid w:val="00061E98"/>
    <w:rsid w:val="000D5BCD"/>
    <w:rsid w:val="000E59C8"/>
    <w:rsid w:val="000F56D0"/>
    <w:rsid w:val="00172F49"/>
    <w:rsid w:val="00203F2D"/>
    <w:rsid w:val="0025410F"/>
    <w:rsid w:val="002761EE"/>
    <w:rsid w:val="002957B6"/>
    <w:rsid w:val="002F4F06"/>
    <w:rsid w:val="00314799"/>
    <w:rsid w:val="0044329E"/>
    <w:rsid w:val="00453C30"/>
    <w:rsid w:val="004E6B7B"/>
    <w:rsid w:val="00550436"/>
    <w:rsid w:val="00573296"/>
    <w:rsid w:val="005E3182"/>
    <w:rsid w:val="00675DD1"/>
    <w:rsid w:val="006A7136"/>
    <w:rsid w:val="006C3521"/>
    <w:rsid w:val="006F5E7B"/>
    <w:rsid w:val="007A46E5"/>
    <w:rsid w:val="007B521A"/>
    <w:rsid w:val="007C7D71"/>
    <w:rsid w:val="007D2D4F"/>
    <w:rsid w:val="008638FC"/>
    <w:rsid w:val="0091727D"/>
    <w:rsid w:val="00925947"/>
    <w:rsid w:val="009452C3"/>
    <w:rsid w:val="009533DE"/>
    <w:rsid w:val="009851AB"/>
    <w:rsid w:val="00A10A83"/>
    <w:rsid w:val="00A310B2"/>
    <w:rsid w:val="00A51CE5"/>
    <w:rsid w:val="00AE5A4B"/>
    <w:rsid w:val="00B766D0"/>
    <w:rsid w:val="00BA3F8C"/>
    <w:rsid w:val="00BE2CC0"/>
    <w:rsid w:val="00C503AD"/>
    <w:rsid w:val="00C90D09"/>
    <w:rsid w:val="00D94F76"/>
    <w:rsid w:val="00DB7A82"/>
    <w:rsid w:val="00DE1E2B"/>
    <w:rsid w:val="00E33792"/>
    <w:rsid w:val="00E7384F"/>
    <w:rsid w:val="00EA0974"/>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3FA6468-6418-4B2F-AFE3-3D0B4B89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sz w:val="24"/>
      <w:szCs w:val="22"/>
      <w:lang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line="240" w:lineRule="auto"/>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TOC1">
    <w:name w:val="toc 1"/>
    <w:basedOn w:val="Normal"/>
    <w:next w:val="Normal"/>
    <w:uiPriority w:val="39"/>
    <w:pPr>
      <w:tabs>
        <w:tab w:val="right" w:leader="dot" w:pos="8630"/>
      </w:tabs>
      <w:jc w:val="center"/>
    </w:pPr>
  </w:style>
  <w:style w:type="paragraph" w:styleId="TOC2">
    <w:name w:val="toc 2"/>
    <w:basedOn w:val="Normal"/>
    <w:next w:val="Normal"/>
    <w:uiPriority w:val="39"/>
    <w:pPr>
      <w:ind w:left="240"/>
    </w:pPr>
  </w:style>
  <w:style w:type="paragraph" w:styleId="TOC3">
    <w:name w:val="toc 3"/>
    <w:basedOn w:val="Normal"/>
    <w:next w:val="Normal"/>
    <w:uiPriority w:val="39"/>
    <w:pPr>
      <w:ind w:left="480"/>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638FC"/>
    <w:pPr>
      <w:ind w:left="720"/>
      <w:contextualSpacing/>
    </w:pPr>
  </w:style>
  <w:style w:type="paragraph" w:styleId="TOCHeading">
    <w:name w:val="TOC Heading"/>
    <w:basedOn w:val="Heading1"/>
    <w:next w:val="Normal"/>
    <w:uiPriority w:val="39"/>
    <w:unhideWhenUsed/>
    <w:qFormat/>
    <w:rsid w:val="00DB7A82"/>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21901-4C07-419D-BDC0-CED9B910F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UH-Downtown</Company>
  <LinksUpToDate>false</LinksUpToDate>
  <CharactersWithSpaces>9934</CharactersWithSpaces>
  <SharedDoc>false</SharedDoc>
  <HLinks>
    <vt:vector size="84" baseType="variant">
      <vt:variant>
        <vt:i4>1114169</vt:i4>
      </vt:variant>
      <vt:variant>
        <vt:i4>77</vt:i4>
      </vt:variant>
      <vt:variant>
        <vt:i4>0</vt:i4>
      </vt:variant>
      <vt:variant>
        <vt:i4>5</vt:i4>
      </vt:variant>
      <vt:variant>
        <vt:lpwstr/>
      </vt:variant>
      <vt:variant>
        <vt:lpwstr>_Toc246755805</vt:lpwstr>
      </vt:variant>
      <vt:variant>
        <vt:i4>1114169</vt:i4>
      </vt:variant>
      <vt:variant>
        <vt:i4>71</vt:i4>
      </vt:variant>
      <vt:variant>
        <vt:i4>0</vt:i4>
      </vt:variant>
      <vt:variant>
        <vt:i4>5</vt:i4>
      </vt:variant>
      <vt:variant>
        <vt:lpwstr/>
      </vt:variant>
      <vt:variant>
        <vt:lpwstr>_Toc246755803</vt:lpwstr>
      </vt:variant>
      <vt:variant>
        <vt:i4>1114169</vt:i4>
      </vt:variant>
      <vt:variant>
        <vt:i4>65</vt:i4>
      </vt:variant>
      <vt:variant>
        <vt:i4>0</vt:i4>
      </vt:variant>
      <vt:variant>
        <vt:i4>5</vt:i4>
      </vt:variant>
      <vt:variant>
        <vt:lpwstr/>
      </vt:variant>
      <vt:variant>
        <vt:lpwstr>_Toc246755802</vt:lpwstr>
      </vt:variant>
      <vt:variant>
        <vt:i4>1114169</vt:i4>
      </vt:variant>
      <vt:variant>
        <vt:i4>59</vt:i4>
      </vt:variant>
      <vt:variant>
        <vt:i4>0</vt:i4>
      </vt:variant>
      <vt:variant>
        <vt:i4>5</vt:i4>
      </vt:variant>
      <vt:variant>
        <vt:lpwstr/>
      </vt:variant>
      <vt:variant>
        <vt:lpwstr>_Toc246755801</vt:lpwstr>
      </vt:variant>
      <vt:variant>
        <vt:i4>1572918</vt:i4>
      </vt:variant>
      <vt:variant>
        <vt:i4>56</vt:i4>
      </vt:variant>
      <vt:variant>
        <vt:i4>0</vt:i4>
      </vt:variant>
      <vt:variant>
        <vt:i4>5</vt:i4>
      </vt:variant>
      <vt:variant>
        <vt:lpwstr/>
      </vt:variant>
      <vt:variant>
        <vt:lpwstr>_Toc246755798</vt:lpwstr>
      </vt:variant>
      <vt:variant>
        <vt:i4>1572918</vt:i4>
      </vt:variant>
      <vt:variant>
        <vt:i4>50</vt:i4>
      </vt:variant>
      <vt:variant>
        <vt:i4>0</vt:i4>
      </vt:variant>
      <vt:variant>
        <vt:i4>5</vt:i4>
      </vt:variant>
      <vt:variant>
        <vt:lpwstr/>
      </vt:variant>
      <vt:variant>
        <vt:lpwstr>_Toc246755797</vt:lpwstr>
      </vt:variant>
      <vt:variant>
        <vt:i4>1572918</vt:i4>
      </vt:variant>
      <vt:variant>
        <vt:i4>44</vt:i4>
      </vt:variant>
      <vt:variant>
        <vt:i4>0</vt:i4>
      </vt:variant>
      <vt:variant>
        <vt:i4>5</vt:i4>
      </vt:variant>
      <vt:variant>
        <vt:lpwstr/>
      </vt:variant>
      <vt:variant>
        <vt:lpwstr>_Toc246755796</vt:lpwstr>
      </vt:variant>
      <vt:variant>
        <vt:i4>1572918</vt:i4>
      </vt:variant>
      <vt:variant>
        <vt:i4>38</vt:i4>
      </vt:variant>
      <vt:variant>
        <vt:i4>0</vt:i4>
      </vt:variant>
      <vt:variant>
        <vt:i4>5</vt:i4>
      </vt:variant>
      <vt:variant>
        <vt:lpwstr/>
      </vt:variant>
      <vt:variant>
        <vt:lpwstr>_Toc246755795</vt:lpwstr>
      </vt:variant>
      <vt:variant>
        <vt:i4>1572918</vt:i4>
      </vt:variant>
      <vt:variant>
        <vt:i4>32</vt:i4>
      </vt:variant>
      <vt:variant>
        <vt:i4>0</vt:i4>
      </vt:variant>
      <vt:variant>
        <vt:i4>5</vt:i4>
      </vt:variant>
      <vt:variant>
        <vt:lpwstr/>
      </vt:variant>
      <vt:variant>
        <vt:lpwstr>_Toc246755794</vt:lpwstr>
      </vt:variant>
      <vt:variant>
        <vt:i4>1572918</vt:i4>
      </vt:variant>
      <vt:variant>
        <vt:i4>26</vt:i4>
      </vt:variant>
      <vt:variant>
        <vt:i4>0</vt:i4>
      </vt:variant>
      <vt:variant>
        <vt:i4>5</vt:i4>
      </vt:variant>
      <vt:variant>
        <vt:lpwstr/>
      </vt:variant>
      <vt:variant>
        <vt:lpwstr>_Toc246755793</vt:lpwstr>
      </vt:variant>
      <vt:variant>
        <vt:i4>1572918</vt:i4>
      </vt:variant>
      <vt:variant>
        <vt:i4>20</vt:i4>
      </vt:variant>
      <vt:variant>
        <vt:i4>0</vt:i4>
      </vt:variant>
      <vt:variant>
        <vt:i4>5</vt:i4>
      </vt:variant>
      <vt:variant>
        <vt:lpwstr/>
      </vt:variant>
      <vt:variant>
        <vt:lpwstr>_Toc246755792</vt:lpwstr>
      </vt:variant>
      <vt:variant>
        <vt:i4>1572918</vt:i4>
      </vt:variant>
      <vt:variant>
        <vt:i4>14</vt:i4>
      </vt:variant>
      <vt:variant>
        <vt:i4>0</vt:i4>
      </vt:variant>
      <vt:variant>
        <vt:i4>5</vt:i4>
      </vt:variant>
      <vt:variant>
        <vt:lpwstr/>
      </vt:variant>
      <vt:variant>
        <vt:lpwstr>_Toc246755791</vt:lpwstr>
      </vt:variant>
      <vt:variant>
        <vt:i4>1572918</vt:i4>
      </vt:variant>
      <vt:variant>
        <vt:i4>8</vt:i4>
      </vt:variant>
      <vt:variant>
        <vt:i4>0</vt:i4>
      </vt:variant>
      <vt:variant>
        <vt:i4>5</vt:i4>
      </vt:variant>
      <vt:variant>
        <vt:lpwstr/>
      </vt:variant>
      <vt:variant>
        <vt:lpwstr>_Toc246755790</vt:lpwstr>
      </vt:variant>
      <vt:variant>
        <vt:i4>1638454</vt:i4>
      </vt:variant>
      <vt:variant>
        <vt:i4>2</vt:i4>
      </vt:variant>
      <vt:variant>
        <vt:i4>0</vt:i4>
      </vt:variant>
      <vt:variant>
        <vt:i4>5</vt:i4>
      </vt:variant>
      <vt:variant>
        <vt:lpwstr/>
      </vt:variant>
      <vt:variant>
        <vt:lpwstr>_Toc246755789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JJRed88</cp:lastModifiedBy>
  <cp:revision>42</cp:revision>
  <cp:lastPrinted>2016-02-27T06:31:00Z</cp:lastPrinted>
  <dcterms:created xsi:type="dcterms:W3CDTF">2016-02-27T06:07:00Z</dcterms:created>
  <dcterms:modified xsi:type="dcterms:W3CDTF">2016-02-27T21:58:00Z</dcterms:modified>
</cp:coreProperties>
</file>